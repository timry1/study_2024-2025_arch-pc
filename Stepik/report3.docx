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C7476" w14:textId="77777777" w:rsidR="002A0FCA" w:rsidRPr="006C5E64" w:rsidRDefault="00000000">
      <w:pPr>
        <w:pStyle w:val="1"/>
        <w:rPr>
          <w:b w:val="0"/>
          <w:lang w:val="ru-RU"/>
        </w:rPr>
      </w:pPr>
      <w:r w:rsidRPr="006C5E64">
        <w:rPr>
          <w:b w:val="0"/>
          <w:lang w:val="ru-RU"/>
        </w:rPr>
        <w:t>Продвинутые темы</w:t>
      </w:r>
    </w:p>
    <w:p w14:paraId="19C9FA8D" w14:textId="77777777" w:rsidR="00E01CF7" w:rsidRDefault="00E01CF7">
      <w:pPr>
        <w:pStyle w:val="2"/>
        <w:rPr>
          <w:b w:val="0"/>
          <w:i w:val="0"/>
          <w:lang w:val="ru-RU"/>
        </w:rPr>
      </w:pPr>
      <w:r w:rsidRPr="00E01CF7">
        <w:rPr>
          <w:b w:val="0"/>
          <w:i w:val="0"/>
          <w:lang w:val="ru-RU"/>
        </w:rPr>
        <w:t>Рыбалко Тимофей Александрович</w:t>
      </w:r>
    </w:p>
    <w:p w14:paraId="5CC1FD93" w14:textId="38E3E4B6" w:rsidR="002A0FCA" w:rsidRPr="006C5E64" w:rsidRDefault="00000000">
      <w:pPr>
        <w:pStyle w:val="2"/>
        <w:rPr>
          <w:b w:val="0"/>
          <w:i w:val="0"/>
          <w:lang w:val="ru-RU"/>
        </w:rPr>
      </w:pPr>
      <w:r w:rsidRPr="006C5E64">
        <w:rPr>
          <w:b w:val="0"/>
          <w:i w:val="0"/>
          <w:lang w:val="ru-RU"/>
        </w:rPr>
        <w:t>г. Москва</w:t>
      </w:r>
    </w:p>
    <w:p w14:paraId="1929D389" w14:textId="77777777" w:rsidR="002A0FCA" w:rsidRDefault="00000000">
      <w:r>
        <w:pict w14:anchorId="457E1E44">
          <v:rect id="_x0000_i1025" style="width:470.3pt;height:1.5pt" o:hrstd="t" o:hr="t" fillcolor="gray" stroked="f">
            <v:path strokeok="f"/>
          </v:rect>
        </w:pict>
      </w:r>
    </w:p>
    <w:p w14:paraId="74A4EE28" w14:textId="77777777" w:rsidR="002A0FCA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3.1 Текстовый редактор vim</w:t>
      </w:r>
    </w:p>
    <w:p w14:paraId="765167FE" w14:textId="5756E22A" w:rsidR="002A0FCA" w:rsidRPr="006C5E64" w:rsidRDefault="00000000">
      <w:pPr>
        <w:numPr>
          <w:ilvl w:val="0"/>
          <w:numId w:val="1"/>
        </w:numPr>
        <w:rPr>
          <w:lang w:val="ru-RU"/>
        </w:rPr>
      </w:pPr>
      <w:r w:rsidRPr="006C5E64">
        <w:rPr>
          <w:lang w:val="ru-RU"/>
        </w:rPr>
        <w:t xml:space="preserve">Суть задания: Выход из </w:t>
      </w:r>
      <w:r>
        <w:t>Vim</w:t>
      </w:r>
      <w:r w:rsidRPr="006C5E64">
        <w:rPr>
          <w:lang w:val="ru-RU"/>
        </w:rPr>
        <w:t xml:space="preserve"> без внесения изменений</w:t>
      </w:r>
      <w:r w:rsidRPr="006C5E64">
        <w:rPr>
          <w:lang w:val="ru-RU"/>
        </w:rPr>
        <w:br/>
        <w:t>Конкретный вопрос: Какие клавиши нажать для выхода?</w:t>
      </w:r>
      <w:r w:rsidRPr="006C5E64">
        <w:rPr>
          <w:lang w:val="ru-RU"/>
        </w:rPr>
        <w:br/>
        <w:t>Правильный ответ: " : ", затем "</w:t>
      </w:r>
      <w:r>
        <w:t>q</w:t>
      </w:r>
      <w:r w:rsidRPr="006C5E64">
        <w:rPr>
          <w:lang w:val="ru-RU"/>
        </w:rPr>
        <w:t>", затем "</w:t>
      </w:r>
      <w:r>
        <w:t>Enter</w:t>
      </w:r>
      <w:r w:rsidRPr="006C5E64">
        <w:rPr>
          <w:lang w:val="ru-RU"/>
        </w:rPr>
        <w:t>"</w:t>
      </w:r>
      <w:r w:rsidRPr="006C5E64">
        <w:rPr>
          <w:lang w:val="ru-RU"/>
        </w:rPr>
        <w:br/>
        <w:t xml:space="preserve">Вывод: Стандартная последовательность для выхода из </w:t>
      </w:r>
      <w:r>
        <w:t>Vim</w:t>
      </w:r>
      <w:r w:rsidRPr="006C5E64">
        <w:rPr>
          <w:lang w:val="ru-RU"/>
        </w:rPr>
        <w:t>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3337A729" wp14:editId="7BC53388">
            <wp:extent cx="3743325" cy="2838450"/>
            <wp:effectExtent l="0" t="0" r="0" b="0"/>
            <wp:docPr id="30229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7808" w14:textId="7D00CD9D" w:rsidR="002A0FCA" w:rsidRPr="006C5E64" w:rsidRDefault="00000000">
      <w:pPr>
        <w:rPr>
          <w:lang w:val="ru-RU"/>
        </w:rPr>
      </w:pPr>
      <w:r w:rsidRPr="006C5E64">
        <w:rPr>
          <w:lang w:val="ru-RU"/>
        </w:rPr>
        <w:t xml:space="preserve">2.Суть задания: Проверка знаний о визуальном режиме </w:t>
      </w:r>
      <w:r>
        <w:t>Vim</w:t>
      </w:r>
      <w:r w:rsidRPr="006C5E64">
        <w:rPr>
          <w:lang w:val="ru-RU"/>
        </w:rPr>
        <w:br/>
        <w:t xml:space="preserve">Конкретный вопрос: Какие утверждения о </w:t>
      </w:r>
      <w:r>
        <w:t>Visual</w:t>
      </w:r>
      <w:r w:rsidRPr="006C5E64">
        <w:rPr>
          <w:lang w:val="ru-RU"/>
        </w:rPr>
        <w:t xml:space="preserve"> </w:t>
      </w:r>
      <w:r>
        <w:t>mode</w:t>
      </w:r>
      <w:r w:rsidRPr="006C5E64">
        <w:rPr>
          <w:lang w:val="ru-RU"/>
        </w:rPr>
        <w:t xml:space="preserve"> верны?</w:t>
      </w:r>
      <w:r w:rsidRPr="006C5E64">
        <w:rPr>
          <w:lang w:val="ru-RU"/>
        </w:rPr>
        <w:br/>
        <w:t>Правильный ответ: В режиме выделения можно использовать команды перемещения; Режим выделения открывается из нормального режима по нажатию "</w:t>
      </w:r>
      <w:r>
        <w:t>v</w:t>
      </w:r>
      <w:r w:rsidRPr="006C5E64">
        <w:rPr>
          <w:lang w:val="ru-RU"/>
        </w:rPr>
        <w:t xml:space="preserve">"; Внизу редактора горит надпись -- </w:t>
      </w:r>
      <w:r>
        <w:t>VISUAL</w:t>
      </w:r>
      <w:r w:rsidRPr="006C5E64">
        <w:rPr>
          <w:lang w:val="ru-RU"/>
        </w:rPr>
        <w:t xml:space="preserve"> --</w:t>
      </w:r>
      <w:r w:rsidRPr="006C5E64">
        <w:rPr>
          <w:lang w:val="ru-RU"/>
        </w:rPr>
        <w:br/>
      </w:r>
      <w:r w:rsidRPr="006C5E64">
        <w:rPr>
          <w:lang w:val="ru-RU"/>
        </w:rPr>
        <w:lastRenderedPageBreak/>
        <w:t xml:space="preserve">Вывод: </w:t>
      </w:r>
      <w:r>
        <w:t>Visual</w:t>
      </w:r>
      <w:r w:rsidRPr="006C5E64">
        <w:rPr>
          <w:lang w:val="ru-RU"/>
        </w:rPr>
        <w:t xml:space="preserve"> </w:t>
      </w:r>
      <w:r>
        <w:t>mode</w:t>
      </w:r>
      <w:r w:rsidRPr="006C5E64">
        <w:rPr>
          <w:lang w:val="ru-RU"/>
        </w:rPr>
        <w:t xml:space="preserve"> активируется клавишей </w:t>
      </w:r>
      <w:r>
        <w:t>v</w:t>
      </w:r>
      <w:r w:rsidRPr="006C5E64">
        <w:rPr>
          <w:lang w:val="ru-RU"/>
        </w:rPr>
        <w:t>, поддерживает навигацию и имеет индикатор.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68C8351A" wp14:editId="4750ACC5">
            <wp:extent cx="4752975" cy="3629025"/>
            <wp:effectExtent l="0" t="0" r="0" b="0"/>
            <wp:docPr id="19259125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8F04" w14:textId="77777777" w:rsidR="002A0FCA" w:rsidRDefault="00000000">
      <w:r>
        <w:pict w14:anchorId="6CA6507A">
          <v:rect id="_x0000_i1026" style="width:470.3pt;height:1.5pt" o:hrstd="t" o:hr="t" fillcolor="gray" stroked="f">
            <v:path strokeok="f"/>
          </v:rect>
        </w:pict>
      </w:r>
    </w:p>
    <w:p w14:paraId="0D876A91" w14:textId="77777777" w:rsidR="002A0FCA" w:rsidRPr="006C5E64" w:rsidRDefault="00000000">
      <w:pPr>
        <w:pStyle w:val="2"/>
        <w:rPr>
          <w:b w:val="0"/>
          <w:i w:val="0"/>
          <w:lang w:val="ru-RU"/>
        </w:rPr>
      </w:pPr>
      <w:r w:rsidRPr="006C5E64">
        <w:rPr>
          <w:b w:val="0"/>
          <w:i w:val="0"/>
          <w:lang w:val="ru-RU"/>
        </w:rPr>
        <w:t xml:space="preserve">3.2 Скрипты на </w:t>
      </w:r>
      <w:r>
        <w:rPr>
          <w:b w:val="0"/>
          <w:i w:val="0"/>
        </w:rPr>
        <w:t>bash</w:t>
      </w:r>
      <w:r w:rsidRPr="006C5E64">
        <w:rPr>
          <w:b w:val="0"/>
          <w:i w:val="0"/>
          <w:lang w:val="ru-RU"/>
        </w:rPr>
        <w:t>: основы</w:t>
      </w:r>
    </w:p>
    <w:p w14:paraId="1F0FF58C" w14:textId="12956ECE" w:rsidR="002A0FCA" w:rsidRPr="006C5E64" w:rsidRDefault="00000000">
      <w:pPr>
        <w:rPr>
          <w:lang w:val="ru-RU"/>
        </w:rPr>
      </w:pPr>
      <w:r w:rsidRPr="006C5E64">
        <w:rPr>
          <w:lang w:val="ru-RU"/>
        </w:rPr>
        <w:t xml:space="preserve">1.Суть задания: Поведение истории команд при вложенных </w:t>
      </w:r>
      <w:r>
        <w:t>shell</w:t>
      </w:r>
      <w:r w:rsidRPr="006C5E64">
        <w:rPr>
          <w:lang w:val="ru-RU"/>
        </w:rPr>
        <w:t>-сессиях</w:t>
      </w:r>
      <w:r w:rsidRPr="006C5E64">
        <w:rPr>
          <w:lang w:val="ru-RU"/>
        </w:rPr>
        <w:br/>
        <w:t>Конкретный вопрос: Какие команды будут доступны в истории при такой вложенности?</w:t>
      </w:r>
      <w:r w:rsidRPr="006C5E64">
        <w:rPr>
          <w:lang w:val="ru-RU"/>
        </w:rPr>
        <w:br/>
        <w:t>Правильный ответ: Только из набора С</w:t>
      </w:r>
      <w:r w:rsidRPr="006C5E64">
        <w:rPr>
          <w:lang w:val="ru-RU"/>
        </w:rPr>
        <w:br/>
        <w:t>Вывод: История команд сохраняется только для текущей оболочки.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068C87BA" wp14:editId="0D0EF9E5">
            <wp:extent cx="3371850" cy="2771775"/>
            <wp:effectExtent l="0" t="0" r="0" b="0"/>
            <wp:docPr id="11301212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D087" w14:textId="629C7F4C" w:rsidR="002A0FCA" w:rsidRPr="006C5E64" w:rsidRDefault="00000000">
      <w:pPr>
        <w:rPr>
          <w:lang w:val="ru-RU"/>
        </w:rPr>
      </w:pPr>
      <w:r w:rsidRPr="006C5E64">
        <w:rPr>
          <w:lang w:val="ru-RU"/>
        </w:rPr>
        <w:t xml:space="preserve">2.Суть задания: Определение местоположения файла, созданного </w:t>
      </w:r>
      <w:r>
        <w:t>bash</w:t>
      </w:r>
      <w:r w:rsidRPr="006C5E64">
        <w:rPr>
          <w:lang w:val="ru-RU"/>
        </w:rPr>
        <w:t>-скриптом</w:t>
      </w:r>
      <w:r w:rsidRPr="006C5E64">
        <w:rPr>
          <w:lang w:val="ru-RU"/>
        </w:rPr>
        <w:br/>
        <w:t xml:space="preserve">Конкретный вопрос: Где окажется </w:t>
      </w:r>
      <w:r>
        <w:t>file</w:t>
      </w:r>
      <w:r w:rsidRPr="006C5E64">
        <w:rPr>
          <w:lang w:val="ru-RU"/>
        </w:rPr>
        <w:t>1.</w:t>
      </w:r>
      <w:r>
        <w:t>txt</w:t>
      </w:r>
      <w:r w:rsidRPr="006C5E64">
        <w:rPr>
          <w:lang w:val="ru-RU"/>
        </w:rPr>
        <w:t xml:space="preserve"> после выполнения скрипта?</w:t>
      </w:r>
      <w:r w:rsidRPr="006C5E64">
        <w:rPr>
          <w:lang w:val="ru-RU"/>
        </w:rPr>
        <w:br/>
        <w:t>Правильный ответ: /</w:t>
      </w:r>
      <w:r>
        <w:t>home</w:t>
      </w:r>
      <w:r w:rsidRPr="006C5E64">
        <w:rPr>
          <w:lang w:val="ru-RU"/>
        </w:rPr>
        <w:t>/</w:t>
      </w:r>
      <w:r>
        <w:t>bi</w:t>
      </w:r>
      <w:r w:rsidRPr="006C5E64">
        <w:rPr>
          <w:lang w:val="ru-RU"/>
        </w:rPr>
        <w:t>/</w:t>
      </w:r>
      <w:r>
        <w:t>file</w:t>
      </w:r>
      <w:r w:rsidRPr="006C5E64">
        <w:rPr>
          <w:lang w:val="ru-RU"/>
        </w:rPr>
        <w:t>1.</w:t>
      </w:r>
      <w:r>
        <w:t>txt</w:t>
      </w:r>
      <w:r w:rsidRPr="006C5E64">
        <w:rPr>
          <w:lang w:val="ru-RU"/>
        </w:rPr>
        <w:br/>
      </w:r>
      <w:r w:rsidRPr="006C5E64">
        <w:rPr>
          <w:lang w:val="ru-RU"/>
        </w:rPr>
        <w:lastRenderedPageBreak/>
        <w:t>Вывод: Файл создается по указанному в скрипте пути.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20A36D71" wp14:editId="23432984">
            <wp:extent cx="3448050" cy="2543175"/>
            <wp:effectExtent l="0" t="0" r="0" b="0"/>
            <wp:docPr id="14055219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AE9F" w14:textId="77777777" w:rsidR="002A0FCA" w:rsidRDefault="00000000">
      <w:r>
        <w:pict w14:anchorId="1DB3814A">
          <v:rect id="_x0000_i1027" style="width:470.3pt;height:1.5pt" o:hrstd="t" o:hr="t" fillcolor="gray" stroked="f">
            <v:path strokeok="f"/>
          </v:rect>
        </w:pict>
      </w:r>
    </w:p>
    <w:p w14:paraId="16B6F2F7" w14:textId="77777777" w:rsidR="002A0FCA" w:rsidRPr="006C5E64" w:rsidRDefault="00000000">
      <w:pPr>
        <w:pStyle w:val="2"/>
        <w:rPr>
          <w:b w:val="0"/>
          <w:i w:val="0"/>
          <w:lang w:val="ru-RU"/>
        </w:rPr>
      </w:pPr>
      <w:r w:rsidRPr="006C5E64">
        <w:rPr>
          <w:b w:val="0"/>
          <w:i w:val="0"/>
          <w:lang w:val="ru-RU"/>
        </w:rPr>
        <w:t xml:space="preserve">3.3. Скрипты на </w:t>
      </w:r>
      <w:r>
        <w:rPr>
          <w:b w:val="0"/>
          <w:i w:val="0"/>
        </w:rPr>
        <w:t>bash</w:t>
      </w:r>
      <w:r w:rsidRPr="006C5E64">
        <w:rPr>
          <w:b w:val="0"/>
          <w:i w:val="0"/>
          <w:lang w:val="ru-RU"/>
        </w:rPr>
        <w:t>: ветвления и циклы</w:t>
      </w:r>
    </w:p>
    <w:p w14:paraId="0393A21C" w14:textId="70EBA333" w:rsidR="002A0FCA" w:rsidRPr="006C5E64" w:rsidRDefault="00000000">
      <w:pPr>
        <w:numPr>
          <w:ilvl w:val="0"/>
          <w:numId w:val="2"/>
        </w:numPr>
        <w:rPr>
          <w:lang w:val="ru-RU"/>
        </w:rPr>
      </w:pPr>
      <w:r w:rsidRPr="006C5E64">
        <w:rPr>
          <w:lang w:val="ru-RU"/>
        </w:rPr>
        <w:t xml:space="preserve">Суть задания: Анализ работы условных конструкций в </w:t>
      </w:r>
      <w:r>
        <w:t>bash</w:t>
      </w:r>
      <w:r w:rsidRPr="006C5E64">
        <w:rPr>
          <w:lang w:val="ru-RU"/>
        </w:rPr>
        <w:t>-скрипте</w:t>
      </w:r>
      <w:r w:rsidRPr="006C5E64">
        <w:rPr>
          <w:lang w:val="ru-RU"/>
        </w:rPr>
        <w:br/>
        <w:t xml:space="preserve">Конкретный вопрос: Какие строки выведет скрипт при </w:t>
      </w:r>
      <w:r>
        <w:t>var</w:t>
      </w:r>
      <w:r w:rsidRPr="006C5E64">
        <w:rPr>
          <w:lang w:val="ru-RU"/>
        </w:rPr>
        <w:t xml:space="preserve">=3 и </w:t>
      </w:r>
      <w:r>
        <w:t>var</w:t>
      </w:r>
      <w:r w:rsidRPr="006C5E64">
        <w:rPr>
          <w:lang w:val="ru-RU"/>
        </w:rPr>
        <w:t>=5?</w:t>
      </w:r>
      <w:r w:rsidRPr="006C5E64">
        <w:rPr>
          <w:lang w:val="ru-RU"/>
        </w:rPr>
        <w:br/>
        <w:t xml:space="preserve">Правильный ответ: Сначала </w:t>
      </w:r>
      <w:r>
        <w:t>four</w:t>
      </w:r>
      <w:r w:rsidRPr="006C5E64">
        <w:rPr>
          <w:lang w:val="ru-RU"/>
        </w:rPr>
        <w:t xml:space="preserve">, потом </w:t>
      </w:r>
      <w:r>
        <w:t>four</w:t>
      </w:r>
      <w:r w:rsidRPr="006C5E64">
        <w:rPr>
          <w:lang w:val="ru-RU"/>
        </w:rPr>
        <w:br/>
        <w:t xml:space="preserve">Вывод: Оба значения не соответствуют условиям </w:t>
      </w:r>
      <w:r>
        <w:t>elif</w:t>
      </w:r>
      <w:r w:rsidRPr="006C5E64">
        <w:rPr>
          <w:lang w:val="ru-RU"/>
        </w:rPr>
        <w:t>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31FD12A0" wp14:editId="3B8ED0C3">
            <wp:extent cx="3562350" cy="2543175"/>
            <wp:effectExtent l="0" t="0" r="0" b="0"/>
            <wp:docPr id="4454275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BE60" w14:textId="2E6CE65A" w:rsidR="002A0FCA" w:rsidRPr="006C5E64" w:rsidRDefault="00000000">
      <w:pPr>
        <w:numPr>
          <w:ilvl w:val="0"/>
          <w:numId w:val="2"/>
        </w:numPr>
        <w:rPr>
          <w:lang w:val="ru-RU"/>
        </w:rPr>
      </w:pPr>
      <w:r w:rsidRPr="006C5E64">
        <w:rPr>
          <w:lang w:val="ru-RU"/>
        </w:rPr>
        <w:t xml:space="preserve">Суть задания: Анализ работы цикла </w:t>
      </w:r>
      <w:r>
        <w:t>for</w:t>
      </w:r>
      <w:r w:rsidRPr="006C5E64">
        <w:rPr>
          <w:lang w:val="ru-RU"/>
        </w:rPr>
        <w:t xml:space="preserve"> с условием </w:t>
      </w:r>
      <w:r>
        <w:t>continue</w:t>
      </w:r>
      <w:r w:rsidRPr="006C5E64">
        <w:rPr>
          <w:lang w:val="ru-RU"/>
        </w:rPr>
        <w:t xml:space="preserve"> в </w:t>
      </w:r>
      <w:r>
        <w:t>bash</w:t>
      </w:r>
      <w:r w:rsidRPr="006C5E64">
        <w:rPr>
          <w:lang w:val="ru-RU"/>
        </w:rPr>
        <w:br/>
        <w:t>Конкретный вопрос: Сколько раз выведется "</w:t>
      </w:r>
      <w:r>
        <w:t>start</w:t>
      </w:r>
      <w:r w:rsidRPr="006C5E64">
        <w:rPr>
          <w:lang w:val="ru-RU"/>
        </w:rPr>
        <w:t>" и "</w:t>
      </w:r>
      <w:r>
        <w:t>finish</w:t>
      </w:r>
      <w:r w:rsidRPr="006C5E64">
        <w:rPr>
          <w:lang w:val="ru-RU"/>
        </w:rPr>
        <w:t>"?</w:t>
      </w:r>
      <w:r w:rsidRPr="006C5E64">
        <w:rPr>
          <w:lang w:val="ru-RU"/>
        </w:rPr>
        <w:br/>
      </w:r>
      <w:r w:rsidRPr="006C5E64">
        <w:rPr>
          <w:lang w:val="ru-RU"/>
        </w:rPr>
        <w:lastRenderedPageBreak/>
        <w:t>Правильный ответ: 5 раз "</w:t>
      </w:r>
      <w:r>
        <w:t>start</w:t>
      </w:r>
      <w:r w:rsidRPr="006C5E64">
        <w:rPr>
          <w:lang w:val="ru-RU"/>
        </w:rPr>
        <w:t>" и 4 раза "</w:t>
      </w:r>
      <w:r>
        <w:t>finish</w:t>
      </w:r>
      <w:r w:rsidRPr="006C5E64">
        <w:rPr>
          <w:lang w:val="ru-RU"/>
        </w:rPr>
        <w:t>"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379E438F" wp14:editId="452EC5F3">
            <wp:extent cx="3457575" cy="2476500"/>
            <wp:effectExtent l="0" t="0" r="0" b="0"/>
            <wp:docPr id="2542848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372D" w14:textId="77777777" w:rsidR="002A0FCA" w:rsidRDefault="00000000">
      <w:r>
        <w:pict w14:anchorId="30885DCC">
          <v:rect id="_x0000_i1028" style="width:470.3pt;height:1.5pt" o:hrstd="t" o:hr="t" fillcolor="gray" stroked="f">
            <v:path strokeok="f"/>
          </v:rect>
        </w:pict>
      </w:r>
    </w:p>
    <w:p w14:paraId="40438C12" w14:textId="77777777" w:rsidR="002A0FCA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3.4 Скрипты на bash: разное</w:t>
      </w:r>
    </w:p>
    <w:p w14:paraId="7A615664" w14:textId="0DA189A9" w:rsidR="002A0FCA" w:rsidRPr="006C5E64" w:rsidRDefault="00000000">
      <w:pPr>
        <w:numPr>
          <w:ilvl w:val="0"/>
          <w:numId w:val="3"/>
        </w:numPr>
        <w:rPr>
          <w:lang w:val="ru-RU"/>
        </w:rPr>
      </w:pPr>
      <w:r w:rsidRPr="006C5E64">
        <w:rPr>
          <w:lang w:val="ru-RU"/>
        </w:rPr>
        <w:t xml:space="preserve">Суть задания: Определить вывод команды </w:t>
      </w:r>
      <w:r>
        <w:t>echo</w:t>
      </w:r>
      <w:r w:rsidRPr="006C5E64">
        <w:rPr>
          <w:lang w:val="ru-RU"/>
        </w:rPr>
        <w:t xml:space="preserve"> в </w:t>
      </w:r>
      <w:r>
        <w:t>bash</w:t>
      </w:r>
      <w:r w:rsidRPr="006C5E64">
        <w:rPr>
          <w:lang w:val="ru-RU"/>
        </w:rPr>
        <w:t>-скрипте после смены директории</w:t>
      </w:r>
      <w:r w:rsidRPr="006C5E64">
        <w:rPr>
          <w:lang w:val="ru-RU"/>
        </w:rPr>
        <w:br/>
        <w:t xml:space="preserve">Конкретный вопрос: Что выведет </w:t>
      </w:r>
      <w:r>
        <w:t>echo</w:t>
      </w:r>
      <w:r w:rsidRPr="006C5E64">
        <w:rPr>
          <w:lang w:val="ru-RU"/>
        </w:rPr>
        <w:t xml:space="preserve"> "</w:t>
      </w:r>
      <w:r>
        <w:t>pwd</w:t>
      </w:r>
      <w:r w:rsidRPr="006C5E64">
        <w:rPr>
          <w:lang w:val="ru-RU"/>
        </w:rPr>
        <w:t xml:space="preserve">" после </w:t>
      </w:r>
      <w:r>
        <w:t>cd</w:t>
      </w:r>
      <w:r w:rsidRPr="006C5E64">
        <w:rPr>
          <w:lang w:val="ru-RU"/>
        </w:rPr>
        <w:t xml:space="preserve"> /</w:t>
      </w:r>
      <w:r>
        <w:t>home</w:t>
      </w:r>
      <w:r w:rsidRPr="006C5E64">
        <w:rPr>
          <w:lang w:val="ru-RU"/>
        </w:rPr>
        <w:t>/</w:t>
      </w:r>
      <w:r>
        <w:t>bi</w:t>
      </w:r>
      <w:r w:rsidRPr="006C5E64">
        <w:rPr>
          <w:lang w:val="ru-RU"/>
        </w:rPr>
        <w:t>/?</w:t>
      </w:r>
      <w:r w:rsidRPr="006C5E64">
        <w:rPr>
          <w:lang w:val="ru-RU"/>
        </w:rPr>
        <w:br/>
        <w:t>Правильный ответ: /</w:t>
      </w:r>
      <w:r>
        <w:t>home</w:t>
      </w:r>
      <w:r w:rsidRPr="006C5E64">
        <w:rPr>
          <w:lang w:val="ru-RU"/>
        </w:rPr>
        <w:t>/</w:t>
      </w:r>
      <w:r>
        <w:t>bi</w:t>
      </w:r>
      <w:r w:rsidRPr="006C5E64">
        <w:rPr>
          <w:lang w:val="ru-RU"/>
        </w:rPr>
        <w:br/>
        <w:t xml:space="preserve">Вывод: Обратные кавычки выполняют </w:t>
      </w:r>
      <w:r>
        <w:t>pwd</w:t>
      </w:r>
      <w:r w:rsidRPr="006C5E64">
        <w:rPr>
          <w:lang w:val="ru-RU"/>
        </w:rPr>
        <w:t xml:space="preserve"> в текущей директории.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56D6DBB3" wp14:editId="6984258D">
            <wp:extent cx="3867150" cy="2876550"/>
            <wp:effectExtent l="0" t="0" r="0" b="0"/>
            <wp:docPr id="21108710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41F4" w14:textId="71791CE3" w:rsidR="002A0FCA" w:rsidRPr="006C5E64" w:rsidRDefault="00000000">
      <w:pPr>
        <w:numPr>
          <w:ilvl w:val="0"/>
          <w:numId w:val="3"/>
        </w:numPr>
        <w:rPr>
          <w:lang w:val="ru-RU"/>
        </w:rPr>
      </w:pPr>
      <w:r w:rsidRPr="006C5E64">
        <w:rPr>
          <w:lang w:val="ru-RU"/>
        </w:rPr>
        <w:t xml:space="preserve">Суть задания: Проверка кода возврата программы с выводом в </w:t>
      </w:r>
      <w:r>
        <w:t>stdout</w:t>
      </w:r>
      <w:r w:rsidRPr="006C5E64">
        <w:rPr>
          <w:lang w:val="ru-RU"/>
        </w:rPr>
        <w:br/>
        <w:t>Конкретный вопрос: Как корректно проверить код возврата программы, которая выводит данные?</w:t>
      </w:r>
      <w:r w:rsidRPr="006C5E64">
        <w:rPr>
          <w:lang w:val="ru-RU"/>
        </w:rPr>
        <w:br/>
        <w:t xml:space="preserve">Правильный ответ: </w:t>
      </w:r>
      <w:r>
        <w:t>if</w:t>
      </w:r>
      <w:r w:rsidRPr="006C5E64">
        <w:rPr>
          <w:lang w:val="ru-RU"/>
        </w:rPr>
        <w:t xml:space="preserve"> </w:t>
      </w:r>
      <w:r>
        <w:rPr>
          <w:rStyle w:val="InlineCode"/>
          <w:highlight w:val="none"/>
        </w:rPr>
        <w:t>program</w:t>
      </w:r>
      <w:r w:rsidRPr="006C5E64">
        <w:rPr>
          <w:rStyle w:val="InlineCode"/>
          <w:highlight w:val="none"/>
          <w:lang w:val="ru-RU"/>
        </w:rPr>
        <w:t xml:space="preserve"> &gt; </w:t>
      </w:r>
      <w:r>
        <w:rPr>
          <w:rStyle w:val="InlineCode"/>
          <w:highlight w:val="none"/>
        </w:rPr>
        <w:t>some</w:t>
      </w:r>
      <w:r w:rsidRPr="006C5E64">
        <w:rPr>
          <w:rStyle w:val="InlineCode"/>
          <w:highlight w:val="none"/>
          <w:lang w:val="ru-RU"/>
        </w:rPr>
        <w:t>_</w:t>
      </w:r>
      <w:r>
        <w:rPr>
          <w:rStyle w:val="InlineCode"/>
          <w:highlight w:val="none"/>
        </w:rPr>
        <w:t>file</w:t>
      </w:r>
      <w:r w:rsidRPr="006C5E64">
        <w:rPr>
          <w:rStyle w:val="InlineCode"/>
          <w:highlight w:val="none"/>
          <w:lang w:val="ru-RU"/>
        </w:rPr>
        <w:t>.</w:t>
      </w:r>
      <w:r>
        <w:rPr>
          <w:rStyle w:val="InlineCode"/>
          <w:highlight w:val="none"/>
        </w:rPr>
        <w:t>txt</w:t>
      </w:r>
      <w:r w:rsidRPr="006C5E64">
        <w:rPr>
          <w:lang w:val="ru-RU"/>
        </w:rPr>
        <w:t xml:space="preserve">; Сначала запустить </w:t>
      </w:r>
      <w:r>
        <w:t>program</w:t>
      </w:r>
      <w:r w:rsidRPr="006C5E64">
        <w:rPr>
          <w:lang w:val="ru-RU"/>
        </w:rPr>
        <w:t xml:space="preserve">, затем </w:t>
      </w:r>
      <w:r>
        <w:t>if</w:t>
      </w:r>
      <w:r w:rsidRPr="006C5E64">
        <w:rPr>
          <w:lang w:val="ru-RU"/>
        </w:rPr>
        <w:t xml:space="preserve"> [[?-</w:t>
      </w:r>
      <w:r>
        <w:t>eq</w:t>
      </w:r>
      <w:r w:rsidRPr="006C5E64">
        <w:rPr>
          <w:lang w:val="ru-RU"/>
        </w:rPr>
        <w:t>0]]</w:t>
      </w:r>
      <w:r w:rsidRPr="006C5E64">
        <w:rPr>
          <w:lang w:val="ru-RU"/>
        </w:rPr>
        <w:br/>
      </w:r>
      <w:r w:rsidRPr="006C5E64">
        <w:rPr>
          <w:lang w:val="ru-RU"/>
        </w:rPr>
        <w:lastRenderedPageBreak/>
        <w:t>Вывод: -</w:t>
      </w:r>
      <w:r>
        <w:t>eq</w:t>
      </w:r>
      <w:r w:rsidRPr="006C5E64">
        <w:rPr>
          <w:lang w:val="ru-RU"/>
        </w:rPr>
        <w:t xml:space="preserve">0 </w:t>
      </w:r>
      <w:r>
        <w:t>X</w:t>
      </w:r>
      <w:r w:rsidRPr="006C5E64">
        <w:rPr>
          <w:lang w:val="ru-RU"/>
        </w:rPr>
        <w:t>ранит код возврата последней команды.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75B812E4" wp14:editId="49C6FA32">
            <wp:extent cx="3838575" cy="3381375"/>
            <wp:effectExtent l="0" t="0" r="0" b="0"/>
            <wp:docPr id="2230628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D86D" w14:textId="77777777" w:rsidR="002A0FCA" w:rsidRDefault="00000000">
      <w:r>
        <w:pict w14:anchorId="6117DE1D">
          <v:rect id="_x0000_i1029" style="width:470.3pt;height:1.5pt" o:hrstd="t" o:hr="t" fillcolor="gray" stroked="f">
            <v:path strokeok="f"/>
          </v:rect>
        </w:pict>
      </w:r>
    </w:p>
    <w:p w14:paraId="500D9C93" w14:textId="77777777" w:rsidR="002A0FCA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3.5 Продвинутый поиск и редактирование</w:t>
      </w:r>
    </w:p>
    <w:p w14:paraId="353C8F1E" w14:textId="14935E74" w:rsidR="002A0FCA" w:rsidRPr="006C5E64" w:rsidRDefault="00000000">
      <w:pPr>
        <w:numPr>
          <w:ilvl w:val="0"/>
          <w:numId w:val="4"/>
        </w:numPr>
        <w:rPr>
          <w:lang w:val="ru-RU"/>
        </w:rPr>
      </w:pPr>
      <w:r w:rsidRPr="006C5E64">
        <w:rPr>
          <w:lang w:val="ru-RU"/>
        </w:rPr>
        <w:t xml:space="preserve">Суть задания: Сравнение работы </w:t>
      </w:r>
      <w:r>
        <w:t>find</w:t>
      </w:r>
      <w:r w:rsidRPr="006C5E64">
        <w:rPr>
          <w:lang w:val="ru-RU"/>
        </w:rPr>
        <w:t xml:space="preserve"> с -</w:t>
      </w:r>
      <w:r>
        <w:t>name</w:t>
      </w:r>
      <w:r w:rsidRPr="006C5E64">
        <w:rPr>
          <w:lang w:val="ru-RU"/>
        </w:rPr>
        <w:t xml:space="preserve"> и -</w:t>
      </w:r>
      <w:r>
        <w:t>iname</w:t>
      </w:r>
      <w:r w:rsidRPr="006C5E64">
        <w:rPr>
          <w:lang w:val="ru-RU"/>
        </w:rPr>
        <w:br/>
        <w:t>Конкретный вопрос: Какие файлы найдет -</w:t>
      </w:r>
      <w:r>
        <w:t>iname</w:t>
      </w:r>
      <w:r w:rsidRPr="006C5E64">
        <w:rPr>
          <w:lang w:val="ru-RU"/>
        </w:rPr>
        <w:t xml:space="preserve"> "</w:t>
      </w:r>
      <w:r>
        <w:t>star</w:t>
      </w:r>
      <w:r w:rsidRPr="006C5E64">
        <w:rPr>
          <w:lang w:val="ru-RU"/>
        </w:rPr>
        <w:t>", но не найдет -</w:t>
      </w:r>
      <w:r>
        <w:t>name</w:t>
      </w:r>
      <w:r w:rsidRPr="006C5E64">
        <w:rPr>
          <w:lang w:val="ru-RU"/>
        </w:rPr>
        <w:t xml:space="preserve"> "</w:t>
      </w:r>
      <w:r>
        <w:t>star</w:t>
      </w:r>
      <w:r w:rsidRPr="006C5E64">
        <w:rPr>
          <w:lang w:val="ru-RU"/>
        </w:rPr>
        <w:t>"?</w:t>
      </w:r>
      <w:r w:rsidRPr="006C5E64">
        <w:rPr>
          <w:lang w:val="ru-RU"/>
        </w:rPr>
        <w:br/>
        <w:t xml:space="preserve">Правильный ответ: </w:t>
      </w:r>
      <w:r>
        <w:t>Star</w:t>
      </w:r>
      <w:r w:rsidRPr="006C5E64">
        <w:rPr>
          <w:lang w:val="ru-RU"/>
        </w:rPr>
        <w:t>_</w:t>
      </w:r>
      <w:r>
        <w:t>Wars</w:t>
      </w:r>
      <w:r w:rsidRPr="006C5E64">
        <w:rPr>
          <w:lang w:val="ru-RU"/>
        </w:rPr>
        <w:t>.</w:t>
      </w:r>
      <w:r>
        <w:t>avi</w:t>
      </w:r>
      <w:r w:rsidRPr="006C5E64">
        <w:rPr>
          <w:lang w:val="ru-RU"/>
        </w:rPr>
        <w:t xml:space="preserve">; </w:t>
      </w:r>
      <w:r>
        <w:t>STARS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br/>
        <w:t>Вывод: -</w:t>
      </w:r>
      <w:r>
        <w:t>iname</w:t>
      </w:r>
      <w:r w:rsidRPr="006C5E64">
        <w:rPr>
          <w:lang w:val="ru-RU"/>
        </w:rPr>
        <w:t xml:space="preserve"> игнорирует регистр, -</w:t>
      </w:r>
      <w:r>
        <w:t>name</w:t>
      </w:r>
      <w:r w:rsidRPr="006C5E64">
        <w:rPr>
          <w:lang w:val="ru-RU"/>
        </w:rPr>
        <w:t xml:space="preserve"> учитывает.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34BF6EAF" wp14:editId="5E0F85F8">
            <wp:extent cx="3409950" cy="2828925"/>
            <wp:effectExtent l="0" t="0" r="0" b="0"/>
            <wp:docPr id="15244369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31F6" w14:textId="4D0971A0" w:rsidR="002A0FCA" w:rsidRPr="006C5E64" w:rsidRDefault="00000000">
      <w:pPr>
        <w:numPr>
          <w:ilvl w:val="0"/>
          <w:numId w:val="4"/>
        </w:numPr>
        <w:rPr>
          <w:lang w:val="ru-RU"/>
        </w:rPr>
      </w:pPr>
      <w:r w:rsidRPr="006C5E64">
        <w:rPr>
          <w:lang w:val="ru-RU"/>
        </w:rPr>
        <w:t xml:space="preserve">Суть задания:Определить поведение </w:t>
      </w:r>
      <w:r>
        <w:t>sed</w:t>
      </w:r>
      <w:r w:rsidRPr="006C5E64">
        <w:rPr>
          <w:lang w:val="ru-RU"/>
        </w:rPr>
        <w:t xml:space="preserve"> без опции -</w:t>
      </w:r>
      <w:r>
        <w:t>n</w:t>
      </w:r>
      <w:r w:rsidRPr="006C5E64">
        <w:rPr>
          <w:lang w:val="ru-RU"/>
        </w:rPr>
        <w:t xml:space="preserve"> при использовании шаблона /[</w:t>
      </w:r>
      <w:r>
        <w:t>a</w:t>
      </w:r>
      <w:r w:rsidRPr="006C5E64">
        <w:rPr>
          <w:lang w:val="ru-RU"/>
        </w:rPr>
        <w:t>-</w:t>
      </w:r>
      <w:r>
        <w:t>z</w:t>
      </w:r>
      <w:r w:rsidRPr="006C5E64">
        <w:rPr>
          <w:lang w:val="ru-RU"/>
        </w:rPr>
        <w:t>]</w:t>
      </w:r>
      <w:r w:rsidRPr="006C5E64">
        <w:rPr>
          <w:i/>
          <w:lang w:val="ru-RU"/>
        </w:rPr>
        <w:t>/</w:t>
      </w:r>
      <w:r>
        <w:rPr>
          <w:i/>
        </w:rPr>
        <w:t>p</w:t>
      </w:r>
      <w:r w:rsidRPr="006C5E64">
        <w:rPr>
          <w:i/>
          <w:lang w:val="ru-RU"/>
        </w:rPr>
        <w:t>.</w:t>
      </w:r>
      <w:r w:rsidRPr="006C5E64">
        <w:rPr>
          <w:i/>
          <w:lang w:val="ru-RU"/>
        </w:rPr>
        <w:br/>
        <w:t xml:space="preserve">Конкретный вопрос:Что выведет </w:t>
      </w:r>
      <w:r>
        <w:rPr>
          <w:i/>
        </w:rPr>
        <w:t>sed</w:t>
      </w:r>
      <w:r w:rsidRPr="006C5E64">
        <w:rPr>
          <w:i/>
          <w:lang w:val="ru-RU"/>
        </w:rPr>
        <w:t xml:space="preserve"> "/[</w:t>
      </w:r>
      <w:r>
        <w:rPr>
          <w:i/>
        </w:rPr>
        <w:t>a</w:t>
      </w:r>
      <w:r w:rsidRPr="006C5E64">
        <w:rPr>
          <w:i/>
          <w:lang w:val="ru-RU"/>
        </w:rPr>
        <w:t>-</w:t>
      </w:r>
      <w:r>
        <w:rPr>
          <w:i/>
        </w:rPr>
        <w:t>z</w:t>
      </w:r>
      <w:r w:rsidRPr="006C5E64">
        <w:rPr>
          <w:i/>
          <w:lang w:val="ru-RU"/>
        </w:rPr>
        <w:t>]</w:t>
      </w:r>
      <w:r w:rsidRPr="006C5E64">
        <w:rPr>
          <w:lang w:val="ru-RU"/>
        </w:rPr>
        <w:t>/</w:t>
      </w:r>
      <w:r>
        <w:t>p</w:t>
      </w:r>
      <w:r w:rsidRPr="006C5E64">
        <w:rPr>
          <w:lang w:val="ru-RU"/>
        </w:rPr>
        <w:t xml:space="preserve">" </w:t>
      </w:r>
      <w:r>
        <w:t>text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 xml:space="preserve"> без -</w:t>
      </w:r>
      <w:r>
        <w:t>n</w:t>
      </w:r>
      <w:r w:rsidRPr="006C5E64">
        <w:rPr>
          <w:lang w:val="ru-RU"/>
        </w:rPr>
        <w:t>?</w:t>
      </w:r>
      <w:r w:rsidRPr="006C5E64">
        <w:rPr>
          <w:lang w:val="ru-RU"/>
        </w:rPr>
        <w:br/>
        <w:t>Правильный ответ:Каждая строчка будет выведена два раза</w:t>
      </w:r>
      <w:r w:rsidRPr="006C5E64">
        <w:rPr>
          <w:lang w:val="ru-RU"/>
        </w:rPr>
        <w:br/>
      </w:r>
      <w:r w:rsidRPr="006C5E64">
        <w:rPr>
          <w:lang w:val="ru-RU"/>
        </w:rPr>
        <w:lastRenderedPageBreak/>
        <w:t>Вывод:Без -</w:t>
      </w:r>
      <w:r>
        <w:t>n</w:t>
      </w:r>
      <w:r w:rsidRPr="006C5E64">
        <w:rPr>
          <w:lang w:val="ru-RU"/>
        </w:rPr>
        <w:t xml:space="preserve"> </w:t>
      </w:r>
      <w:r>
        <w:t>sed</w:t>
      </w:r>
      <w:r w:rsidRPr="006C5E64">
        <w:rPr>
          <w:lang w:val="ru-RU"/>
        </w:rPr>
        <w:t xml:space="preserve"> дублирует строки, соответствующие шаблону.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08681377" wp14:editId="569FD70A">
            <wp:extent cx="3371850" cy="2438400"/>
            <wp:effectExtent l="0" t="0" r="0" b="0"/>
            <wp:docPr id="98492626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8FD2" w14:textId="77777777" w:rsidR="002A0FCA" w:rsidRDefault="00000000">
      <w:r>
        <w:pict w14:anchorId="79664812">
          <v:rect id="_x0000_i1030" style="width:470.3pt;height:1.5pt" o:hrstd="t" o:hr="t" fillcolor="gray" stroked="f">
            <v:path strokeok="f"/>
          </v:rect>
        </w:pict>
      </w:r>
    </w:p>
    <w:p w14:paraId="53424307" w14:textId="77777777" w:rsidR="002A0FCA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1.6 Строим графики в gnuplot</w:t>
      </w:r>
    </w:p>
    <w:p w14:paraId="30125848" w14:textId="0837AA7E" w:rsidR="002A0FCA" w:rsidRPr="006C5E64" w:rsidRDefault="00000000">
      <w:pPr>
        <w:numPr>
          <w:ilvl w:val="0"/>
          <w:numId w:val="5"/>
        </w:numPr>
        <w:rPr>
          <w:lang w:val="ru-RU"/>
        </w:rPr>
      </w:pPr>
      <w:r w:rsidRPr="006C5E64">
        <w:rPr>
          <w:lang w:val="ru-RU"/>
        </w:rPr>
        <w:t xml:space="preserve">Суть задания:Определить опцию </w:t>
      </w:r>
      <w:r>
        <w:t>gnuplot</w:t>
      </w:r>
      <w:r w:rsidRPr="006C5E64">
        <w:rPr>
          <w:lang w:val="ru-RU"/>
        </w:rPr>
        <w:t xml:space="preserve"> для сохранения графиков после закрытия программы.</w:t>
      </w:r>
      <w:r w:rsidRPr="006C5E64">
        <w:rPr>
          <w:lang w:val="ru-RU"/>
        </w:rPr>
        <w:br/>
        <w:t xml:space="preserve">Конкретный вопрос:Какая опция предотвращает закрытие графиков при выходе из </w:t>
      </w:r>
      <w:r>
        <w:t>gnuplot</w:t>
      </w:r>
      <w:r w:rsidRPr="006C5E64">
        <w:rPr>
          <w:lang w:val="ru-RU"/>
        </w:rPr>
        <w:t>?</w:t>
      </w:r>
      <w:r w:rsidRPr="006C5E64">
        <w:rPr>
          <w:lang w:val="ru-RU"/>
        </w:rPr>
        <w:br/>
        <w:t>Правильный ответ:-</w:t>
      </w:r>
      <w:r>
        <w:t>p</w:t>
      </w:r>
      <w:r w:rsidRPr="006C5E64">
        <w:rPr>
          <w:lang w:val="ru-RU"/>
        </w:rPr>
        <w:t>, --</w:t>
      </w:r>
      <w:r>
        <w:t>persist</w:t>
      </w:r>
      <w:r w:rsidRPr="006C5E64">
        <w:rPr>
          <w:lang w:val="ru-RU"/>
        </w:rPr>
        <w:br/>
        <w:t>Вывод:Опция --</w:t>
      </w:r>
      <w:r>
        <w:t>persist</w:t>
      </w:r>
      <w:r w:rsidRPr="006C5E64">
        <w:rPr>
          <w:lang w:val="ru-RU"/>
        </w:rPr>
        <w:t xml:space="preserve"> оставляет графики открытыми.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0D768279" wp14:editId="15FC3987">
            <wp:extent cx="3371850" cy="2533650"/>
            <wp:effectExtent l="0" t="0" r="0" b="0"/>
            <wp:docPr id="72853960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9BD8" w14:textId="4367CF14" w:rsidR="002A0FCA" w:rsidRPr="006C5E64" w:rsidRDefault="00000000">
      <w:pPr>
        <w:numPr>
          <w:ilvl w:val="0"/>
          <w:numId w:val="5"/>
        </w:numPr>
        <w:rPr>
          <w:lang w:val="ru-RU"/>
        </w:rPr>
      </w:pPr>
      <w:r w:rsidRPr="006C5E64">
        <w:rPr>
          <w:lang w:val="ru-RU"/>
        </w:rPr>
        <w:t xml:space="preserve">Суть задания:Определить название графика и количество точек при использовании </w:t>
      </w:r>
      <w:r>
        <w:t>set</w:t>
      </w:r>
      <w:r w:rsidRPr="006C5E64">
        <w:rPr>
          <w:lang w:val="ru-RU"/>
        </w:rPr>
        <w:t xml:space="preserve"> </w:t>
      </w:r>
      <w:r>
        <w:t>key</w:t>
      </w:r>
      <w:r w:rsidRPr="006C5E64">
        <w:rPr>
          <w:lang w:val="ru-RU"/>
        </w:rPr>
        <w:t xml:space="preserve"> </w:t>
      </w:r>
      <w:r>
        <w:t>autotitle</w:t>
      </w:r>
      <w:r w:rsidRPr="006C5E64">
        <w:rPr>
          <w:lang w:val="ru-RU"/>
        </w:rPr>
        <w:t xml:space="preserve"> </w:t>
      </w:r>
      <w:r>
        <w:t>columnhead</w:t>
      </w:r>
      <w:r w:rsidRPr="006C5E64">
        <w:rPr>
          <w:lang w:val="ru-RU"/>
        </w:rPr>
        <w:t xml:space="preserve"> в </w:t>
      </w:r>
      <w:r>
        <w:t>gnuplot</w:t>
      </w:r>
      <w:r w:rsidRPr="006C5E64">
        <w:rPr>
          <w:lang w:val="ru-RU"/>
        </w:rPr>
        <w:t>.</w:t>
      </w:r>
      <w:r w:rsidRPr="006C5E64">
        <w:rPr>
          <w:lang w:val="ru-RU"/>
        </w:rPr>
        <w:br/>
        <w:t xml:space="preserve">Конкретный вопрос:Какое название и сколько точек будет у графика </w:t>
      </w:r>
      <w:r>
        <w:t>plot</w:t>
      </w:r>
      <w:r w:rsidRPr="006C5E64">
        <w:rPr>
          <w:lang w:val="ru-RU"/>
        </w:rPr>
        <w:t xml:space="preserve"> '</w:t>
      </w:r>
      <w:r>
        <w:t>data</w:t>
      </w:r>
      <w:r w:rsidRPr="006C5E64">
        <w:rPr>
          <w:lang w:val="ru-RU"/>
        </w:rPr>
        <w:t>.</w:t>
      </w:r>
      <w:r>
        <w:t>csv</w:t>
      </w:r>
      <w:r w:rsidRPr="006C5E64">
        <w:rPr>
          <w:lang w:val="ru-RU"/>
        </w:rPr>
        <w:t xml:space="preserve">' </w:t>
      </w:r>
      <w:r>
        <w:t>using</w:t>
      </w:r>
      <w:r w:rsidRPr="006C5E64">
        <w:rPr>
          <w:lang w:val="ru-RU"/>
        </w:rPr>
        <w:t xml:space="preserve"> 1:2?</w:t>
      </w:r>
      <w:r w:rsidRPr="006C5E64">
        <w:rPr>
          <w:lang w:val="ru-RU"/>
        </w:rPr>
        <w:br/>
        <w:t>Правильный ответ:Название -- первое значение из второго столбца, нарисовано 9 точек</w:t>
      </w:r>
      <w:r w:rsidRPr="006C5E64">
        <w:rPr>
          <w:lang w:val="ru-RU"/>
        </w:rPr>
        <w:br/>
        <w:t>Вывод:</w:t>
      </w:r>
      <w:r>
        <w:t>autotitle</w:t>
      </w:r>
      <w:r w:rsidRPr="006C5E64">
        <w:rPr>
          <w:lang w:val="ru-RU"/>
        </w:rPr>
        <w:t xml:space="preserve"> </w:t>
      </w:r>
      <w:r>
        <w:t>columnhead</w:t>
      </w:r>
      <w:r w:rsidRPr="006C5E64">
        <w:rPr>
          <w:lang w:val="ru-RU"/>
        </w:rPr>
        <w:t xml:space="preserve"> использует первую строку данных как название, не пропуская </w:t>
      </w:r>
      <w:r w:rsidRPr="006C5E64">
        <w:rPr>
          <w:lang w:val="ru-RU"/>
        </w:rPr>
        <w:lastRenderedPageBreak/>
        <w:t>точки.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54C0DE99" wp14:editId="734BF0F5">
            <wp:extent cx="3705225" cy="3571875"/>
            <wp:effectExtent l="0" t="0" r="0" b="0"/>
            <wp:docPr id="64917658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9791" w14:textId="77777777" w:rsidR="002A0FCA" w:rsidRDefault="00000000">
      <w:r>
        <w:pict w14:anchorId="72C8ED44">
          <v:rect id="_x0000_i1031" style="width:470.3pt;height:1.5pt" o:hrstd="t" o:hr="t" fillcolor="gray" stroked="f">
            <v:path strokeok="f"/>
          </v:rect>
        </w:pict>
      </w:r>
    </w:p>
    <w:p w14:paraId="5647774E" w14:textId="77777777" w:rsidR="002A0FCA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1.7 Разное</w:t>
      </w:r>
    </w:p>
    <w:p w14:paraId="0EB8DF2E" w14:textId="0AEFC718" w:rsidR="002A0FCA" w:rsidRPr="006C5E64" w:rsidRDefault="00000000">
      <w:pPr>
        <w:numPr>
          <w:ilvl w:val="0"/>
          <w:numId w:val="6"/>
        </w:numPr>
        <w:rPr>
          <w:lang w:val="ru-RU"/>
        </w:rPr>
      </w:pPr>
      <w:r w:rsidRPr="006C5E64">
        <w:rPr>
          <w:lang w:val="ru-RU"/>
        </w:rPr>
        <w:t xml:space="preserve">Суть задания:Установить для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 xml:space="preserve"> права </w:t>
      </w:r>
      <w:r>
        <w:t>rwxrw</w:t>
      </w:r>
      <w:r w:rsidRPr="006C5E64">
        <w:rPr>
          <w:lang w:val="ru-RU"/>
        </w:rPr>
        <w:t>-</w:t>
      </w:r>
      <w:r>
        <w:t>r</w:t>
      </w:r>
      <w:r w:rsidRPr="006C5E64">
        <w:rPr>
          <w:lang w:val="ru-RU"/>
        </w:rPr>
        <w:t xml:space="preserve">-- (764 в восьмеричной системе) из начального состояния </w:t>
      </w:r>
      <w:r>
        <w:t>r</w:t>
      </w:r>
      <w:r w:rsidRPr="006C5E64">
        <w:rPr>
          <w:lang w:val="ru-RU"/>
        </w:rPr>
        <w:t>--</w:t>
      </w:r>
      <w:r>
        <w:t>r</w:t>
      </w:r>
      <w:r w:rsidRPr="006C5E64">
        <w:rPr>
          <w:lang w:val="ru-RU"/>
        </w:rPr>
        <w:t>--</w:t>
      </w:r>
      <w:r>
        <w:t>r</w:t>
      </w:r>
      <w:r w:rsidRPr="006C5E64">
        <w:rPr>
          <w:lang w:val="ru-RU"/>
        </w:rPr>
        <w:t>-- (444).</w:t>
      </w:r>
      <w:r w:rsidRPr="006C5E64">
        <w:rPr>
          <w:lang w:val="ru-RU"/>
        </w:rPr>
        <w:br/>
        <w:t xml:space="preserve">Конкретный вопрос:Какие команды правильно установят права </w:t>
      </w:r>
      <w:r>
        <w:t>rwxrw</w:t>
      </w:r>
      <w:r w:rsidRPr="006C5E64">
        <w:rPr>
          <w:lang w:val="ru-RU"/>
        </w:rPr>
        <w:t>-</w:t>
      </w:r>
      <w:r>
        <w:t>r</w:t>
      </w:r>
      <w:r w:rsidRPr="006C5E64">
        <w:rPr>
          <w:lang w:val="ru-RU"/>
        </w:rPr>
        <w:t>--?</w:t>
      </w:r>
      <w:r w:rsidRPr="006C5E64">
        <w:rPr>
          <w:lang w:val="ru-RU"/>
        </w:rPr>
        <w:br/>
        <w:t>Правильный ответ:</w:t>
      </w:r>
      <w:r>
        <w:t>chmod</w:t>
      </w:r>
      <w:r w:rsidRPr="006C5E64">
        <w:rPr>
          <w:lang w:val="ru-RU"/>
        </w:rPr>
        <w:t xml:space="preserve"> 764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>;</w:t>
      </w:r>
      <w:r>
        <w:t>chmod</w:t>
      </w:r>
      <w:r w:rsidRPr="006C5E64">
        <w:rPr>
          <w:lang w:val="ru-RU"/>
        </w:rPr>
        <w:t xml:space="preserve"> </w:t>
      </w:r>
      <w:r>
        <w:t>a</w:t>
      </w:r>
      <w:r w:rsidRPr="006C5E64">
        <w:rPr>
          <w:lang w:val="ru-RU"/>
        </w:rPr>
        <w:t>+</w:t>
      </w:r>
      <w:r>
        <w:t>wx</w:t>
      </w:r>
      <w:r w:rsidRPr="006C5E64">
        <w:rPr>
          <w:lang w:val="ru-RU"/>
        </w:rPr>
        <w:t xml:space="preserve">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 xml:space="preserve">; </w:t>
      </w:r>
      <w:r>
        <w:t>chmod</w:t>
      </w:r>
      <w:r w:rsidRPr="006C5E64">
        <w:rPr>
          <w:lang w:val="ru-RU"/>
        </w:rPr>
        <w:t xml:space="preserve"> </w:t>
      </w:r>
      <w:r>
        <w:t>o</w:t>
      </w:r>
      <w:r w:rsidRPr="006C5E64">
        <w:rPr>
          <w:lang w:val="ru-RU"/>
        </w:rPr>
        <w:t>-</w:t>
      </w:r>
      <w:r>
        <w:t>wx</w:t>
      </w:r>
      <w:r w:rsidRPr="006C5E64">
        <w:rPr>
          <w:lang w:val="ru-RU"/>
        </w:rPr>
        <w:t xml:space="preserve">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 xml:space="preserve">; </w:t>
      </w:r>
      <w:r>
        <w:t>chmod</w:t>
      </w:r>
      <w:r w:rsidRPr="006C5E64">
        <w:rPr>
          <w:lang w:val="ru-RU"/>
        </w:rPr>
        <w:t xml:space="preserve"> </w:t>
      </w:r>
      <w:r>
        <w:t>g</w:t>
      </w:r>
      <w:r w:rsidRPr="006C5E64">
        <w:rPr>
          <w:lang w:val="ru-RU"/>
        </w:rPr>
        <w:t>-</w:t>
      </w:r>
      <w:r>
        <w:t>x</w:t>
      </w:r>
      <w:r w:rsidRPr="006C5E64">
        <w:rPr>
          <w:lang w:val="ru-RU"/>
        </w:rPr>
        <w:t xml:space="preserve">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>;</w:t>
      </w:r>
      <w:r>
        <w:t>chmod</w:t>
      </w:r>
      <w:r w:rsidRPr="006C5E64">
        <w:rPr>
          <w:lang w:val="ru-RU"/>
        </w:rPr>
        <w:t xml:space="preserve"> </w:t>
      </w:r>
      <w:r>
        <w:t>ug</w:t>
      </w:r>
      <w:r w:rsidRPr="006C5E64">
        <w:rPr>
          <w:lang w:val="ru-RU"/>
        </w:rPr>
        <w:t>+</w:t>
      </w:r>
      <w:r>
        <w:t>w</w:t>
      </w:r>
      <w:r w:rsidRPr="006C5E64">
        <w:rPr>
          <w:lang w:val="ru-RU"/>
        </w:rPr>
        <w:t xml:space="preserve">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 xml:space="preserve">; </w:t>
      </w:r>
      <w:r>
        <w:t>chmod</w:t>
      </w:r>
      <w:r w:rsidRPr="006C5E64">
        <w:rPr>
          <w:lang w:val="ru-RU"/>
        </w:rPr>
        <w:t xml:space="preserve"> </w:t>
      </w:r>
      <w:r>
        <w:t>u</w:t>
      </w:r>
      <w:r w:rsidRPr="006C5E64">
        <w:rPr>
          <w:lang w:val="ru-RU"/>
        </w:rPr>
        <w:t>+</w:t>
      </w:r>
      <w:r>
        <w:t>x</w:t>
      </w:r>
      <w:r w:rsidRPr="006C5E64">
        <w:rPr>
          <w:lang w:val="ru-RU"/>
        </w:rPr>
        <w:t xml:space="preserve">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br/>
      </w:r>
      <w:r w:rsidRPr="006C5E64">
        <w:rPr>
          <w:lang w:val="ru-RU"/>
        </w:rPr>
        <w:lastRenderedPageBreak/>
        <w:t xml:space="preserve">Вывод:Эти команды дают владельцу </w:t>
      </w:r>
      <w:r>
        <w:t>rwx</w:t>
      </w:r>
      <w:r w:rsidRPr="006C5E64">
        <w:rPr>
          <w:lang w:val="ru-RU"/>
        </w:rPr>
        <w:t xml:space="preserve">, группе </w:t>
      </w:r>
      <w:r>
        <w:t>rw</w:t>
      </w:r>
      <w:r w:rsidRPr="006C5E64">
        <w:rPr>
          <w:lang w:val="ru-RU"/>
        </w:rPr>
        <w:t xml:space="preserve">-, остальным </w:t>
      </w:r>
      <w:r>
        <w:t>r</w:t>
      </w:r>
      <w:r w:rsidRPr="006C5E64">
        <w:rPr>
          <w:lang w:val="ru-RU"/>
        </w:rPr>
        <w:t>--.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67BE86DD" wp14:editId="31DD1EB5">
            <wp:extent cx="4352925" cy="3724275"/>
            <wp:effectExtent l="0" t="0" r="0" b="0"/>
            <wp:docPr id="199705808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9424" w14:textId="177FFA80" w:rsidR="002A0FCA" w:rsidRPr="006C5E64" w:rsidRDefault="00000000">
      <w:pPr>
        <w:numPr>
          <w:ilvl w:val="0"/>
          <w:numId w:val="6"/>
        </w:numPr>
        <w:rPr>
          <w:lang w:val="ru-RU"/>
        </w:rPr>
      </w:pPr>
      <w:r w:rsidRPr="006C5E64">
        <w:rPr>
          <w:lang w:val="ru-RU"/>
        </w:rPr>
        <w:t xml:space="preserve">Суть задания:Определить, какие характеристики файла можно получить с помощью команды </w:t>
      </w:r>
      <w:r>
        <w:t>wc</w:t>
      </w:r>
      <w:r w:rsidRPr="006C5E64">
        <w:rPr>
          <w:lang w:val="ru-RU"/>
        </w:rPr>
        <w:t>.</w:t>
      </w:r>
      <w:r w:rsidRPr="006C5E64">
        <w:rPr>
          <w:lang w:val="ru-RU"/>
        </w:rPr>
        <w:br/>
        <w:t xml:space="preserve">Конкретный вопрос:Какие параметры файла считает </w:t>
      </w:r>
      <w:r>
        <w:t>wc</w:t>
      </w:r>
      <w:r w:rsidRPr="006C5E64">
        <w:rPr>
          <w:lang w:val="ru-RU"/>
        </w:rPr>
        <w:t>?</w:t>
      </w:r>
      <w:r w:rsidRPr="006C5E64">
        <w:rPr>
          <w:lang w:val="ru-RU"/>
        </w:rPr>
        <w:br/>
        <w:t>Правильный ответ:Количество строк; Количество слов; Длину самой длинной строки; Размер файла в байтах</w:t>
      </w:r>
      <w:r w:rsidRPr="006C5E64">
        <w:rPr>
          <w:lang w:val="ru-RU"/>
        </w:rPr>
        <w:br/>
        <w:t>Вывод:</w:t>
      </w:r>
      <w:r>
        <w:t>wc</w:t>
      </w:r>
      <w:r w:rsidRPr="006C5E64">
        <w:rPr>
          <w:lang w:val="ru-RU"/>
        </w:rPr>
        <w:t xml:space="preserve"> вычисляет строки, слова и символы, но не размер или длину строк.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23A85579" wp14:editId="5D015753">
            <wp:extent cx="3514725" cy="3429000"/>
            <wp:effectExtent l="0" t="0" r="0" b="0"/>
            <wp:docPr id="9955320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FCA" w:rsidRPr="006C5E64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DFE3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CCE2F2">
      <w:start w:val="1"/>
      <w:numFmt w:val="decimal"/>
      <w:lvlText w:val=""/>
      <w:lvlJc w:val="left"/>
    </w:lvl>
    <w:lvl w:ilvl="2" w:tplc="E1588E4E">
      <w:start w:val="1"/>
      <w:numFmt w:val="decimal"/>
      <w:lvlText w:val=""/>
      <w:lvlJc w:val="left"/>
    </w:lvl>
    <w:lvl w:ilvl="3" w:tplc="C35AFD56">
      <w:start w:val="1"/>
      <w:numFmt w:val="decimal"/>
      <w:lvlText w:val=""/>
      <w:lvlJc w:val="left"/>
    </w:lvl>
    <w:lvl w:ilvl="4" w:tplc="5AE43960">
      <w:start w:val="1"/>
      <w:numFmt w:val="decimal"/>
      <w:lvlText w:val=""/>
      <w:lvlJc w:val="left"/>
    </w:lvl>
    <w:lvl w:ilvl="5" w:tplc="9FDA0F8C">
      <w:start w:val="1"/>
      <w:numFmt w:val="decimal"/>
      <w:lvlText w:val=""/>
      <w:lvlJc w:val="left"/>
    </w:lvl>
    <w:lvl w:ilvl="6" w:tplc="D5629648">
      <w:start w:val="1"/>
      <w:numFmt w:val="decimal"/>
      <w:lvlText w:val=""/>
      <w:lvlJc w:val="left"/>
    </w:lvl>
    <w:lvl w:ilvl="7" w:tplc="BBBA50C0">
      <w:start w:val="1"/>
      <w:numFmt w:val="decimal"/>
      <w:lvlText w:val=""/>
      <w:lvlJc w:val="left"/>
    </w:lvl>
    <w:lvl w:ilvl="8" w:tplc="63B6917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F5E63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20EE64">
      <w:start w:val="1"/>
      <w:numFmt w:val="decimal"/>
      <w:lvlText w:val=""/>
      <w:lvlJc w:val="left"/>
    </w:lvl>
    <w:lvl w:ilvl="2" w:tplc="2108920A">
      <w:start w:val="1"/>
      <w:numFmt w:val="decimal"/>
      <w:lvlText w:val=""/>
      <w:lvlJc w:val="left"/>
    </w:lvl>
    <w:lvl w:ilvl="3" w:tplc="1A7C45B8">
      <w:start w:val="1"/>
      <w:numFmt w:val="decimal"/>
      <w:lvlText w:val=""/>
      <w:lvlJc w:val="left"/>
    </w:lvl>
    <w:lvl w:ilvl="4" w:tplc="30E63010">
      <w:start w:val="1"/>
      <w:numFmt w:val="decimal"/>
      <w:lvlText w:val=""/>
      <w:lvlJc w:val="left"/>
    </w:lvl>
    <w:lvl w:ilvl="5" w:tplc="31F4E538">
      <w:start w:val="1"/>
      <w:numFmt w:val="decimal"/>
      <w:lvlText w:val=""/>
      <w:lvlJc w:val="left"/>
    </w:lvl>
    <w:lvl w:ilvl="6" w:tplc="2DEE5F52">
      <w:start w:val="1"/>
      <w:numFmt w:val="decimal"/>
      <w:lvlText w:val=""/>
      <w:lvlJc w:val="left"/>
    </w:lvl>
    <w:lvl w:ilvl="7" w:tplc="4EFEF5C8">
      <w:start w:val="1"/>
      <w:numFmt w:val="decimal"/>
      <w:lvlText w:val=""/>
      <w:lvlJc w:val="left"/>
    </w:lvl>
    <w:lvl w:ilvl="8" w:tplc="93F6B93E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4BFEB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1AC988">
      <w:start w:val="1"/>
      <w:numFmt w:val="decimal"/>
      <w:lvlText w:val=""/>
      <w:lvlJc w:val="left"/>
    </w:lvl>
    <w:lvl w:ilvl="2" w:tplc="E5E2A5C4">
      <w:start w:val="1"/>
      <w:numFmt w:val="decimal"/>
      <w:lvlText w:val=""/>
      <w:lvlJc w:val="left"/>
    </w:lvl>
    <w:lvl w:ilvl="3" w:tplc="CAC6AF20">
      <w:start w:val="1"/>
      <w:numFmt w:val="decimal"/>
      <w:lvlText w:val=""/>
      <w:lvlJc w:val="left"/>
    </w:lvl>
    <w:lvl w:ilvl="4" w:tplc="E7A2AF38">
      <w:start w:val="1"/>
      <w:numFmt w:val="decimal"/>
      <w:lvlText w:val=""/>
      <w:lvlJc w:val="left"/>
    </w:lvl>
    <w:lvl w:ilvl="5" w:tplc="79F41AAC">
      <w:start w:val="1"/>
      <w:numFmt w:val="decimal"/>
      <w:lvlText w:val=""/>
      <w:lvlJc w:val="left"/>
    </w:lvl>
    <w:lvl w:ilvl="6" w:tplc="AC5A90EE">
      <w:start w:val="1"/>
      <w:numFmt w:val="decimal"/>
      <w:lvlText w:val=""/>
      <w:lvlJc w:val="left"/>
    </w:lvl>
    <w:lvl w:ilvl="7" w:tplc="9EBE777A">
      <w:start w:val="1"/>
      <w:numFmt w:val="decimal"/>
      <w:lvlText w:val=""/>
      <w:lvlJc w:val="left"/>
    </w:lvl>
    <w:lvl w:ilvl="8" w:tplc="14984B6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DEB20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10A88C">
      <w:start w:val="1"/>
      <w:numFmt w:val="decimal"/>
      <w:lvlText w:val=""/>
      <w:lvlJc w:val="left"/>
    </w:lvl>
    <w:lvl w:ilvl="2" w:tplc="9600EAC0">
      <w:start w:val="1"/>
      <w:numFmt w:val="decimal"/>
      <w:lvlText w:val=""/>
      <w:lvlJc w:val="left"/>
    </w:lvl>
    <w:lvl w:ilvl="3" w:tplc="804E93C6">
      <w:start w:val="1"/>
      <w:numFmt w:val="decimal"/>
      <w:lvlText w:val=""/>
      <w:lvlJc w:val="left"/>
    </w:lvl>
    <w:lvl w:ilvl="4" w:tplc="86422AA2">
      <w:start w:val="1"/>
      <w:numFmt w:val="decimal"/>
      <w:lvlText w:val=""/>
      <w:lvlJc w:val="left"/>
    </w:lvl>
    <w:lvl w:ilvl="5" w:tplc="DD4AF5D4">
      <w:start w:val="1"/>
      <w:numFmt w:val="decimal"/>
      <w:lvlText w:val=""/>
      <w:lvlJc w:val="left"/>
    </w:lvl>
    <w:lvl w:ilvl="6" w:tplc="859428BA">
      <w:start w:val="1"/>
      <w:numFmt w:val="decimal"/>
      <w:lvlText w:val=""/>
      <w:lvlJc w:val="left"/>
    </w:lvl>
    <w:lvl w:ilvl="7" w:tplc="F38611F8">
      <w:start w:val="1"/>
      <w:numFmt w:val="decimal"/>
      <w:lvlText w:val=""/>
      <w:lvlJc w:val="left"/>
    </w:lvl>
    <w:lvl w:ilvl="8" w:tplc="D19845DC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36C6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2E15A">
      <w:start w:val="1"/>
      <w:numFmt w:val="decimal"/>
      <w:lvlText w:val=""/>
      <w:lvlJc w:val="left"/>
    </w:lvl>
    <w:lvl w:ilvl="2" w:tplc="CC207990">
      <w:start w:val="1"/>
      <w:numFmt w:val="decimal"/>
      <w:lvlText w:val=""/>
      <w:lvlJc w:val="left"/>
    </w:lvl>
    <w:lvl w:ilvl="3" w:tplc="0AF2492E">
      <w:start w:val="1"/>
      <w:numFmt w:val="decimal"/>
      <w:lvlText w:val=""/>
      <w:lvlJc w:val="left"/>
    </w:lvl>
    <w:lvl w:ilvl="4" w:tplc="F04AE284">
      <w:start w:val="1"/>
      <w:numFmt w:val="decimal"/>
      <w:lvlText w:val=""/>
      <w:lvlJc w:val="left"/>
    </w:lvl>
    <w:lvl w:ilvl="5" w:tplc="62EED24A">
      <w:start w:val="1"/>
      <w:numFmt w:val="decimal"/>
      <w:lvlText w:val=""/>
      <w:lvlJc w:val="left"/>
    </w:lvl>
    <w:lvl w:ilvl="6" w:tplc="0644A0EE">
      <w:start w:val="1"/>
      <w:numFmt w:val="decimal"/>
      <w:lvlText w:val=""/>
      <w:lvlJc w:val="left"/>
    </w:lvl>
    <w:lvl w:ilvl="7" w:tplc="57D874F8">
      <w:start w:val="1"/>
      <w:numFmt w:val="decimal"/>
      <w:lvlText w:val=""/>
      <w:lvlJc w:val="left"/>
    </w:lvl>
    <w:lvl w:ilvl="8" w:tplc="CCD47DB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E8BAE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2AF32">
      <w:start w:val="1"/>
      <w:numFmt w:val="decimal"/>
      <w:lvlText w:val=""/>
      <w:lvlJc w:val="left"/>
    </w:lvl>
    <w:lvl w:ilvl="2" w:tplc="8B2210C8">
      <w:start w:val="1"/>
      <w:numFmt w:val="decimal"/>
      <w:lvlText w:val=""/>
      <w:lvlJc w:val="left"/>
    </w:lvl>
    <w:lvl w:ilvl="3" w:tplc="4B9E6FB0">
      <w:start w:val="1"/>
      <w:numFmt w:val="decimal"/>
      <w:lvlText w:val=""/>
      <w:lvlJc w:val="left"/>
    </w:lvl>
    <w:lvl w:ilvl="4" w:tplc="2ED04E18">
      <w:start w:val="1"/>
      <w:numFmt w:val="decimal"/>
      <w:lvlText w:val=""/>
      <w:lvlJc w:val="left"/>
    </w:lvl>
    <w:lvl w:ilvl="5" w:tplc="56A0A676">
      <w:start w:val="1"/>
      <w:numFmt w:val="decimal"/>
      <w:lvlText w:val=""/>
      <w:lvlJc w:val="left"/>
    </w:lvl>
    <w:lvl w:ilvl="6" w:tplc="7FE290D4">
      <w:start w:val="1"/>
      <w:numFmt w:val="decimal"/>
      <w:lvlText w:val=""/>
      <w:lvlJc w:val="left"/>
    </w:lvl>
    <w:lvl w:ilvl="7" w:tplc="8850041A">
      <w:start w:val="1"/>
      <w:numFmt w:val="decimal"/>
      <w:lvlText w:val=""/>
      <w:lvlJc w:val="left"/>
    </w:lvl>
    <w:lvl w:ilvl="8" w:tplc="D50A61F2">
      <w:start w:val="1"/>
      <w:numFmt w:val="decimal"/>
      <w:lvlText w:val=""/>
      <w:lvlJc w:val="left"/>
    </w:lvl>
  </w:abstractNum>
  <w:num w:numId="1" w16cid:durableId="1967739243">
    <w:abstractNumId w:val="0"/>
  </w:num>
  <w:num w:numId="2" w16cid:durableId="1855848924">
    <w:abstractNumId w:val="1"/>
  </w:num>
  <w:num w:numId="3" w16cid:durableId="376857469">
    <w:abstractNumId w:val="2"/>
  </w:num>
  <w:num w:numId="4" w16cid:durableId="129441128">
    <w:abstractNumId w:val="3"/>
  </w:num>
  <w:num w:numId="5" w16cid:durableId="1620332699">
    <w:abstractNumId w:val="4"/>
  </w:num>
  <w:num w:numId="6" w16cid:durableId="770785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FCA"/>
    <w:rsid w:val="001C36EB"/>
    <w:rsid w:val="002A0FCA"/>
    <w:rsid w:val="006C5E64"/>
    <w:rsid w:val="00D5185D"/>
    <w:rsid w:val="00E0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4B2F"/>
  <w15:docId w15:val="{AE116585-11BA-45CE-AC0C-D1BF9982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Смольняков</cp:lastModifiedBy>
  <cp:revision>2</cp:revision>
  <dcterms:created xsi:type="dcterms:W3CDTF">2025-05-17T19:53:00Z</dcterms:created>
  <dcterms:modified xsi:type="dcterms:W3CDTF">2025-05-17T20:53:00Z</dcterms:modified>
</cp:coreProperties>
</file>
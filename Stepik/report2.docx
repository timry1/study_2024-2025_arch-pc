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45E0B" w14:textId="77777777" w:rsidR="00B4636D" w:rsidRPr="00771071" w:rsidRDefault="00000000">
      <w:pPr>
        <w:pStyle w:val="1"/>
        <w:rPr>
          <w:b w:val="0"/>
          <w:lang w:val="ru-RU"/>
        </w:rPr>
      </w:pPr>
      <w:r w:rsidRPr="00771071">
        <w:rPr>
          <w:b w:val="0"/>
          <w:lang w:val="ru-RU"/>
        </w:rPr>
        <w:t>Работа на сервере</w:t>
      </w:r>
    </w:p>
    <w:p w14:paraId="27585E47" w14:textId="77777777" w:rsidR="008030C4" w:rsidRDefault="008030C4">
      <w:pPr>
        <w:pStyle w:val="2"/>
        <w:rPr>
          <w:b w:val="0"/>
          <w:i w:val="0"/>
          <w:lang w:val="ru-RU"/>
        </w:rPr>
      </w:pPr>
      <w:r w:rsidRPr="008030C4">
        <w:rPr>
          <w:b w:val="0"/>
          <w:i w:val="0"/>
          <w:lang w:val="ru-RU"/>
        </w:rPr>
        <w:t>Рыбалко Тимофей Александрович</w:t>
      </w:r>
    </w:p>
    <w:p w14:paraId="2F184CBD" w14:textId="73FF61D0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г. Москва</w:t>
      </w:r>
    </w:p>
    <w:p w14:paraId="5244C3EE" w14:textId="77777777" w:rsidR="00B4636D" w:rsidRDefault="00000000">
      <w:r>
        <w:pict w14:anchorId="7C7FB559">
          <v:rect id="_x0000_i1025" style="width:470.3pt;height:1.5pt" o:hrstd="t" o:hr="t" fillcolor="gray" stroked="f">
            <v:path strokeok="f"/>
          </v:rect>
        </w:pict>
      </w:r>
    </w:p>
    <w:p w14:paraId="331D5010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2.1 Знакомство с сервером</w:t>
      </w:r>
    </w:p>
    <w:p w14:paraId="06953E0C" w14:textId="75252DF1" w:rsidR="00B4636D" w:rsidRPr="00771071" w:rsidRDefault="00000000">
      <w:pPr>
        <w:numPr>
          <w:ilvl w:val="0"/>
          <w:numId w:val="1"/>
        </w:numPr>
        <w:rPr>
          <w:lang w:val="ru-RU"/>
        </w:rPr>
      </w:pPr>
      <w:r w:rsidRPr="00771071">
        <w:rPr>
          <w:lang w:val="ru-RU"/>
        </w:rPr>
        <w:t>Суть задания: Определение возможностей использования удаленного сервера</w:t>
      </w:r>
      <w:r w:rsidRPr="00771071">
        <w:rPr>
          <w:lang w:val="ru-RU"/>
        </w:rPr>
        <w:br/>
        <w:t>Конкретный вопрос: Для каких задач подходит удаленный сервер?</w:t>
      </w:r>
      <w:r w:rsidRPr="00771071">
        <w:rPr>
          <w:lang w:val="ru-RU"/>
        </w:rPr>
        <w:br/>
        <w:t>Правильный ответ: Хранение больших объемов данных; Выполнение сложных вычислений; Хранение конфиденциальных данных; Хранение общедоступных данных</w:t>
      </w:r>
      <w:r w:rsidRPr="00771071">
        <w:rPr>
          <w:lang w:val="ru-RU"/>
        </w:rPr>
        <w:br/>
        <w:t>Вывод: Удаленный сервер универсален для хранения и обработки любых данных.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43ACB162" wp14:editId="7A8255DE">
            <wp:extent cx="5048250" cy="2647950"/>
            <wp:effectExtent l="0" t="0" r="0" b="0"/>
            <wp:docPr id="1086157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09BC" w14:textId="03674D9D" w:rsidR="00B4636D" w:rsidRPr="00771071" w:rsidRDefault="00000000">
      <w:pPr>
        <w:rPr>
          <w:lang w:val="ru-RU"/>
        </w:rPr>
      </w:pPr>
      <w:r w:rsidRPr="00771071">
        <w:rPr>
          <w:lang w:val="ru-RU"/>
        </w:rPr>
        <w:t xml:space="preserve">2.Суть задания: Безопасность передачи </w:t>
      </w:r>
      <w:r>
        <w:t>SSH</w:t>
      </w:r>
      <w:r w:rsidRPr="00771071">
        <w:rPr>
          <w:lang w:val="ru-RU"/>
        </w:rPr>
        <w:t>-ключей</w:t>
      </w:r>
      <w:r w:rsidRPr="00771071">
        <w:rPr>
          <w:lang w:val="ru-RU"/>
        </w:rPr>
        <w:br/>
        <w:t>Конкретный вопрос: Какой ключ безопасно пересылать?</w:t>
      </w:r>
      <w:r w:rsidRPr="00771071">
        <w:rPr>
          <w:lang w:val="ru-RU"/>
        </w:rPr>
        <w:br/>
        <w:t xml:space="preserve">Правильный ответ: </w:t>
      </w:r>
      <w:r>
        <w:t>id</w:t>
      </w:r>
      <w:r w:rsidRPr="00771071">
        <w:rPr>
          <w:lang w:val="ru-RU"/>
        </w:rPr>
        <w:t>_</w:t>
      </w:r>
      <w:r>
        <w:t>rsa</w:t>
      </w:r>
      <w:r w:rsidRPr="00771071">
        <w:rPr>
          <w:lang w:val="ru-RU"/>
        </w:rPr>
        <w:t>.</w:t>
      </w:r>
      <w:r>
        <w:t>pub</w:t>
      </w:r>
      <w:r w:rsidRPr="00771071">
        <w:rPr>
          <w:lang w:val="ru-RU"/>
        </w:rPr>
        <w:br/>
        <w:t>Вывод: Публичный ключ безопасен для передачи.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693F057D" wp14:editId="411FFE30">
            <wp:extent cx="3562350" cy="2609850"/>
            <wp:effectExtent l="0" t="0" r="0" b="0"/>
            <wp:docPr id="13777650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42DB1" w14:textId="77777777" w:rsidR="00B4636D" w:rsidRDefault="00000000">
      <w:r>
        <w:lastRenderedPageBreak/>
        <w:pict w14:anchorId="392A7D9C">
          <v:rect id="_x0000_i1026" style="width:470.3pt;height:1.5pt" o:hrstd="t" o:hr="t" fillcolor="gray" stroked="f">
            <v:path strokeok="f"/>
          </v:rect>
        </w:pict>
      </w:r>
    </w:p>
    <w:p w14:paraId="10E9A237" w14:textId="77777777" w:rsidR="00B4636D" w:rsidRPr="00771071" w:rsidRDefault="00000000">
      <w:pPr>
        <w:pStyle w:val="2"/>
        <w:rPr>
          <w:b w:val="0"/>
          <w:i w:val="0"/>
          <w:lang w:val="ru-RU"/>
        </w:rPr>
      </w:pPr>
      <w:r w:rsidRPr="00771071">
        <w:rPr>
          <w:b w:val="0"/>
          <w:i w:val="0"/>
          <w:lang w:val="ru-RU"/>
        </w:rPr>
        <w:t>2.2 Обмен файлами</w:t>
      </w:r>
    </w:p>
    <w:p w14:paraId="6E00D352" w14:textId="3CE653F4" w:rsidR="00B4636D" w:rsidRPr="00771071" w:rsidRDefault="00000000">
      <w:pPr>
        <w:rPr>
          <w:lang w:val="ru-RU"/>
        </w:rPr>
      </w:pPr>
      <w:r w:rsidRPr="00771071">
        <w:rPr>
          <w:lang w:val="ru-RU"/>
        </w:rPr>
        <w:t>1.Суть задания: Копирование папки с содержимым на сервер</w:t>
      </w:r>
      <w:r w:rsidRPr="00771071">
        <w:rPr>
          <w:lang w:val="ru-RU"/>
        </w:rPr>
        <w:br/>
        <w:t>Конкретный вопрос: Как скопировать папку рекурсивно?</w:t>
      </w:r>
      <w:r w:rsidRPr="00771071">
        <w:rPr>
          <w:lang w:val="ru-RU"/>
        </w:rPr>
        <w:br/>
        <w:t xml:space="preserve">Правильный ответ: </w:t>
      </w:r>
      <w:r>
        <w:t>scp</w:t>
      </w:r>
      <w:r w:rsidRPr="00771071">
        <w:rPr>
          <w:lang w:val="ru-RU"/>
        </w:rPr>
        <w:t xml:space="preserve"> -</w:t>
      </w:r>
      <w:r>
        <w:t>r</w:t>
      </w:r>
      <w:r w:rsidRPr="00771071">
        <w:rPr>
          <w:lang w:val="ru-RU"/>
        </w:rPr>
        <w:t xml:space="preserve"> </w:t>
      </w:r>
      <w:r>
        <w:t>stepic</w:t>
      </w:r>
      <w:r w:rsidRPr="00771071">
        <w:rPr>
          <w:lang w:val="ru-RU"/>
        </w:rPr>
        <w:t xml:space="preserve"> </w:t>
      </w:r>
      <w:r>
        <w:t>username</w:t>
      </w:r>
      <w:r w:rsidRPr="00771071">
        <w:rPr>
          <w:lang w:val="ru-RU"/>
        </w:rPr>
        <w:t>@</w:t>
      </w:r>
      <w:r>
        <w:t>server</w:t>
      </w:r>
      <w:r w:rsidRPr="00771071">
        <w:rPr>
          <w:lang w:val="ru-RU"/>
        </w:rPr>
        <w:t>:~/</w:t>
      </w:r>
      <w:r w:rsidRPr="00771071">
        <w:rPr>
          <w:lang w:val="ru-RU"/>
        </w:rPr>
        <w:br/>
        <w:t>Вывод: Флаг -</w:t>
      </w:r>
      <w:r>
        <w:t>r</w:t>
      </w:r>
      <w:r w:rsidRPr="00771071">
        <w:rPr>
          <w:lang w:val="ru-RU"/>
        </w:rPr>
        <w:t xml:space="preserve"> обеспечивает рекурсивное копирование.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04801CE4" wp14:editId="5714329B">
            <wp:extent cx="3609975" cy="2619375"/>
            <wp:effectExtent l="0" t="0" r="0" b="0"/>
            <wp:docPr id="14965772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EB99" w14:textId="322AB313" w:rsidR="00B4636D" w:rsidRPr="00771071" w:rsidRDefault="00000000">
      <w:pPr>
        <w:rPr>
          <w:lang w:val="ru-RU"/>
        </w:rPr>
      </w:pPr>
      <w:r w:rsidRPr="00771071">
        <w:rPr>
          <w:lang w:val="ru-RU"/>
        </w:rPr>
        <w:t xml:space="preserve">2.Суть задания: Устранение проблем с установкой пакета через </w:t>
      </w:r>
      <w:r>
        <w:t>apt</w:t>
      </w:r>
      <w:r w:rsidRPr="00771071">
        <w:rPr>
          <w:lang w:val="ru-RU"/>
        </w:rPr>
        <w:t>-</w:t>
      </w:r>
      <w:r>
        <w:t>get</w:t>
      </w:r>
      <w:r w:rsidRPr="00771071">
        <w:rPr>
          <w:lang w:val="ru-RU"/>
        </w:rPr>
        <w:br/>
        <w:t xml:space="preserve">Конкретный вопрос: Проверка места на диске; </w:t>
      </w:r>
      <w:r>
        <w:t>sudo</w:t>
      </w:r>
      <w:r w:rsidRPr="00771071">
        <w:rPr>
          <w:lang w:val="ru-RU"/>
        </w:rPr>
        <w:t xml:space="preserve"> </w:t>
      </w:r>
      <w:r>
        <w:t>apt</w:t>
      </w:r>
      <w:r w:rsidRPr="00771071">
        <w:rPr>
          <w:lang w:val="ru-RU"/>
        </w:rPr>
        <w:t>-</w:t>
      </w:r>
      <w:r>
        <w:t>get</w:t>
      </w:r>
      <w:r w:rsidRPr="00771071">
        <w:rPr>
          <w:lang w:val="ru-RU"/>
        </w:rPr>
        <w:t xml:space="preserve"> </w:t>
      </w:r>
      <w:r>
        <w:t>update</w:t>
      </w:r>
      <w:r w:rsidRPr="00771071">
        <w:rPr>
          <w:lang w:val="ru-RU"/>
        </w:rPr>
        <w:t xml:space="preserve">; </w:t>
      </w:r>
      <w:r>
        <w:t>sudo</w:t>
      </w:r>
      <w:r w:rsidRPr="00771071">
        <w:rPr>
          <w:lang w:val="ru-RU"/>
        </w:rPr>
        <w:t xml:space="preserve"> </w:t>
      </w:r>
      <w:r>
        <w:t>apt</w:t>
      </w:r>
      <w:r w:rsidRPr="00771071">
        <w:rPr>
          <w:lang w:val="ru-RU"/>
        </w:rPr>
        <w:t>-</w:t>
      </w:r>
      <w:r>
        <w:t>get</w:t>
      </w:r>
      <w:r w:rsidRPr="00771071">
        <w:rPr>
          <w:lang w:val="ru-RU"/>
        </w:rPr>
        <w:t xml:space="preserve"> </w:t>
      </w:r>
      <w:r>
        <w:t>upgrade</w:t>
      </w:r>
      <w:r w:rsidRPr="00771071">
        <w:rPr>
          <w:lang w:val="ru-RU"/>
        </w:rPr>
        <w:t>; Проверка интернет соединения</w:t>
      </w:r>
      <w:r w:rsidRPr="00771071">
        <w:rPr>
          <w:lang w:val="ru-RU"/>
        </w:rPr>
        <w:br/>
        <w:t xml:space="preserve">Правильный ответ: </w:t>
      </w:r>
      <w:r>
        <w:t>sudo</w:t>
      </w:r>
      <w:r w:rsidRPr="00771071">
        <w:rPr>
          <w:lang w:val="ru-RU"/>
        </w:rPr>
        <w:t xml:space="preserve"> </w:t>
      </w:r>
      <w:r>
        <w:t>apt</w:t>
      </w:r>
      <w:r w:rsidRPr="00771071">
        <w:rPr>
          <w:lang w:val="ru-RU"/>
        </w:rPr>
        <w:t>-</w:t>
      </w:r>
      <w:r>
        <w:t>get</w:t>
      </w:r>
      <w:r w:rsidRPr="00771071">
        <w:rPr>
          <w:lang w:val="ru-RU"/>
        </w:rPr>
        <w:t xml:space="preserve"> </w:t>
      </w:r>
      <w:r>
        <w:t>update</w:t>
      </w:r>
      <w:r w:rsidRPr="00771071">
        <w:rPr>
          <w:lang w:val="ru-RU"/>
        </w:rPr>
        <w:t>; Проверка интернет соединения</w:t>
      </w:r>
      <w:r w:rsidRPr="00771071">
        <w:rPr>
          <w:lang w:val="ru-RU"/>
        </w:rPr>
        <w:br/>
        <w:t>Вывод: Обновление репозиториев и интернет обязательны для установки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2B2266FB" wp14:editId="0A9FDE95">
            <wp:extent cx="3448050" cy="3200400"/>
            <wp:effectExtent l="0" t="0" r="0" b="0"/>
            <wp:docPr id="67359447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61B56" w14:textId="77777777" w:rsidR="00B4636D" w:rsidRDefault="00000000">
      <w:r>
        <w:pict w14:anchorId="4AAFEB99">
          <v:rect id="_x0000_i1027" style="width:470.3pt;height:1.5pt" o:hrstd="t" o:hr="t" fillcolor="gray" stroked="f">
            <v:path strokeok="f"/>
          </v:rect>
        </w:pict>
      </w:r>
    </w:p>
    <w:p w14:paraId="22E3620C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lastRenderedPageBreak/>
        <w:t>2.3. Запуск приложений</w:t>
      </w:r>
    </w:p>
    <w:p w14:paraId="08353BDB" w14:textId="32A32BEA" w:rsidR="00B4636D" w:rsidRDefault="00000000">
      <w:pPr>
        <w:numPr>
          <w:ilvl w:val="0"/>
          <w:numId w:val="2"/>
        </w:numPr>
      </w:pPr>
      <w:r>
        <w:t>Суть задания: Способы получения справки о программе</w:t>
      </w:r>
      <w:r>
        <w:br/>
        <w:t>Конкретный вопрос: program ?!; man program; program --help; help program</w:t>
      </w:r>
      <w:r>
        <w:br/>
        <w:t>Правильный ответ: man program; program --help; help program</w:t>
      </w:r>
      <w:r>
        <w:br/>
        <w:t>Вывод: Основные способы - man и --help.</w:t>
      </w:r>
      <w:r>
        <w:br/>
      </w:r>
      <w:r w:rsidR="00771071">
        <w:rPr>
          <w:noProof/>
        </w:rPr>
        <w:drawing>
          <wp:inline distT="0" distB="0" distL="0" distR="0" wp14:anchorId="0D7DB7A9" wp14:editId="019B01DD">
            <wp:extent cx="3657600" cy="3248025"/>
            <wp:effectExtent l="0" t="0" r="0" b="0"/>
            <wp:docPr id="167884426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FDB2" w14:textId="466B16C8" w:rsidR="00B4636D" w:rsidRDefault="00000000">
      <w:pPr>
        <w:numPr>
          <w:ilvl w:val="0"/>
          <w:numId w:val="2"/>
        </w:numPr>
      </w:pPr>
      <w:r>
        <w:t>Суть задания: Определение поддерживаемых форматов входных данных FastQC</w:t>
      </w:r>
      <w:r>
        <w:br/>
        <w:t>Конкретный вопрос: seq; fastqc; bam_mapped; sam_mapped; fasta</w:t>
      </w:r>
      <w:r>
        <w:br/>
        <w:t>Правильный ответ: fastq; bam; sam</w:t>
      </w:r>
      <w:r>
        <w:br/>
        <w:t>Вывод: FastQC поддерживает bam и sam форматы.</w:t>
      </w:r>
      <w:r>
        <w:br/>
      </w:r>
      <w:r w:rsidR="00771071">
        <w:rPr>
          <w:noProof/>
        </w:rPr>
        <w:drawing>
          <wp:inline distT="0" distB="0" distL="0" distR="0" wp14:anchorId="5912E5AA" wp14:editId="523B424B">
            <wp:extent cx="3371850" cy="3152775"/>
            <wp:effectExtent l="0" t="0" r="0" b="0"/>
            <wp:docPr id="17400818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29E43" w14:textId="77777777" w:rsidR="00B4636D" w:rsidRDefault="00000000">
      <w:r>
        <w:pict w14:anchorId="1CBA43FF">
          <v:rect id="_x0000_i1028" style="width:470.3pt;height:1.5pt" o:hrstd="t" o:hr="t" fillcolor="gray" stroked="f">
            <v:path strokeok="f"/>
          </v:rect>
        </w:pict>
      </w:r>
    </w:p>
    <w:p w14:paraId="281E28EA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lastRenderedPageBreak/>
        <w:t>2.4 Контроль запускаемых программ</w:t>
      </w:r>
    </w:p>
    <w:p w14:paraId="281451CE" w14:textId="11E22BE5" w:rsidR="00B4636D" w:rsidRPr="00771071" w:rsidRDefault="00000000">
      <w:pPr>
        <w:numPr>
          <w:ilvl w:val="0"/>
          <w:numId w:val="3"/>
        </w:numPr>
        <w:rPr>
          <w:lang w:val="ru-RU"/>
        </w:rPr>
      </w:pPr>
      <w:r w:rsidRPr="00771071">
        <w:rPr>
          <w:lang w:val="ru-RU"/>
        </w:rPr>
        <w:t>Суть задания: Определение состояния фоновых процессов после манипуляций</w:t>
      </w:r>
      <w:r w:rsidRPr="00771071">
        <w:rPr>
          <w:lang w:val="ru-RU"/>
        </w:rPr>
        <w:br/>
        <w:t xml:space="preserve">Конкретный вопрос: Какие программы будут видны в </w:t>
      </w:r>
      <w:r>
        <w:t>jobs</w:t>
      </w:r>
      <w:r w:rsidRPr="00771071">
        <w:rPr>
          <w:lang w:val="ru-RU"/>
        </w:rPr>
        <w:t xml:space="preserve"> после последовательности команд?</w:t>
      </w:r>
      <w:r w:rsidRPr="00771071">
        <w:rPr>
          <w:lang w:val="ru-RU"/>
        </w:rPr>
        <w:br/>
        <w:t xml:space="preserve">Правильный ответ: Только о </w:t>
      </w:r>
      <w:r>
        <w:t>program</w:t>
      </w:r>
      <w:r w:rsidRPr="00771071">
        <w:rPr>
          <w:lang w:val="ru-RU"/>
        </w:rPr>
        <w:t>2,3</w:t>
      </w:r>
      <w:r w:rsidRPr="00771071">
        <w:rPr>
          <w:lang w:val="ru-RU"/>
        </w:rPr>
        <w:br/>
        <w:t xml:space="preserve">Вывод: </w:t>
      </w:r>
      <w:r>
        <w:t>program</w:t>
      </w:r>
      <w:r w:rsidRPr="00771071">
        <w:rPr>
          <w:lang w:val="ru-RU"/>
        </w:rPr>
        <w:t xml:space="preserve">1 завершен, </w:t>
      </w:r>
      <w:r>
        <w:t>program</w:t>
      </w:r>
      <w:r w:rsidRPr="00771071">
        <w:rPr>
          <w:lang w:val="ru-RU"/>
        </w:rPr>
        <w:t xml:space="preserve">2 приостановлен, </w:t>
      </w:r>
      <w:r>
        <w:t>program</w:t>
      </w:r>
      <w:r w:rsidRPr="00771071">
        <w:rPr>
          <w:lang w:val="ru-RU"/>
        </w:rPr>
        <w:t>3 активен.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7CC37F00" wp14:editId="18C327FF">
            <wp:extent cx="3409950" cy="2571750"/>
            <wp:effectExtent l="0" t="0" r="0" b="0"/>
            <wp:docPr id="19216120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250A" w14:textId="0228CB22" w:rsidR="00B4636D" w:rsidRPr="00771071" w:rsidRDefault="00000000">
      <w:pPr>
        <w:numPr>
          <w:ilvl w:val="0"/>
          <w:numId w:val="3"/>
        </w:numPr>
        <w:rPr>
          <w:lang w:val="ru-RU"/>
        </w:rPr>
      </w:pPr>
      <w:r w:rsidRPr="00771071">
        <w:rPr>
          <w:lang w:val="ru-RU"/>
        </w:rPr>
        <w:t xml:space="preserve">Суть задания: Сравнение идентификаторов процессов в </w:t>
      </w:r>
      <w:r>
        <w:t>jobs</w:t>
      </w:r>
      <w:r w:rsidRPr="00771071">
        <w:rPr>
          <w:lang w:val="ru-RU"/>
        </w:rPr>
        <w:t xml:space="preserve">, </w:t>
      </w:r>
      <w:r>
        <w:t>top</w:t>
      </w:r>
      <w:r w:rsidRPr="00771071">
        <w:rPr>
          <w:lang w:val="ru-RU"/>
        </w:rPr>
        <w:t xml:space="preserve"> и </w:t>
      </w:r>
      <w:r>
        <w:t>ps</w:t>
      </w:r>
      <w:r w:rsidRPr="00771071">
        <w:rPr>
          <w:lang w:val="ru-RU"/>
        </w:rPr>
        <w:br/>
        <w:t xml:space="preserve">Конкретный вопрос: Одинаковы ли </w:t>
      </w:r>
      <w:r>
        <w:t>ID</w:t>
      </w:r>
      <w:r w:rsidRPr="00771071">
        <w:rPr>
          <w:lang w:val="ru-RU"/>
        </w:rPr>
        <w:t xml:space="preserve"> процессов в этих утилитах?</w:t>
      </w:r>
      <w:r w:rsidRPr="00771071">
        <w:rPr>
          <w:lang w:val="ru-RU"/>
        </w:rPr>
        <w:br/>
        <w:t xml:space="preserve">Правильный ответ: У </w:t>
      </w:r>
      <w:r>
        <w:t>ps</w:t>
      </w:r>
      <w:r w:rsidRPr="00771071">
        <w:rPr>
          <w:lang w:val="ru-RU"/>
        </w:rPr>
        <w:t xml:space="preserve"> и </w:t>
      </w:r>
      <w:r>
        <w:t>top</w:t>
      </w:r>
      <w:r w:rsidRPr="00771071">
        <w:rPr>
          <w:lang w:val="ru-RU"/>
        </w:rPr>
        <w:t xml:space="preserve"> одинаковые.</w:t>
      </w:r>
      <w:r w:rsidRPr="00771071">
        <w:rPr>
          <w:lang w:val="ru-RU"/>
        </w:rPr>
        <w:br/>
        <w:t xml:space="preserve">Вывод: Каждая утилита использует свой тип идентификатора, кроме </w:t>
      </w:r>
      <w:r>
        <w:t>ps</w:t>
      </w:r>
      <w:r w:rsidRPr="00771071">
        <w:rPr>
          <w:lang w:val="ru-RU"/>
        </w:rPr>
        <w:t xml:space="preserve"> и </w:t>
      </w:r>
      <w:r>
        <w:t>top</w:t>
      </w:r>
      <w:r w:rsidRPr="00771071">
        <w:rPr>
          <w:lang w:val="ru-RU"/>
        </w:rPr>
        <w:t>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58C6B6FA" wp14:editId="6CA146DF">
            <wp:extent cx="3257550" cy="2619375"/>
            <wp:effectExtent l="0" t="0" r="0" b="0"/>
            <wp:docPr id="52257480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0C09E" w14:textId="77777777" w:rsidR="00B4636D" w:rsidRDefault="00000000">
      <w:r>
        <w:pict w14:anchorId="00209A40">
          <v:rect id="_x0000_i1029" style="width:470.3pt;height:1.5pt" o:hrstd="t" o:hr="t" fillcolor="gray" stroked="f">
            <v:path strokeok="f"/>
          </v:rect>
        </w:pict>
      </w:r>
    </w:p>
    <w:p w14:paraId="5DEA56A2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2.5 Многопоточные приложения</w:t>
      </w:r>
    </w:p>
    <w:p w14:paraId="020A764C" w14:textId="0DB18701" w:rsidR="00B4636D" w:rsidRPr="00771071" w:rsidRDefault="00000000">
      <w:pPr>
        <w:numPr>
          <w:ilvl w:val="0"/>
          <w:numId w:val="4"/>
        </w:numPr>
        <w:rPr>
          <w:lang w:val="ru-RU"/>
        </w:rPr>
      </w:pPr>
      <w:r w:rsidRPr="00771071">
        <w:rPr>
          <w:lang w:val="ru-RU"/>
        </w:rPr>
        <w:t xml:space="preserve">Суть задания: Потребление </w:t>
      </w:r>
      <w:r>
        <w:t>CPU</w:t>
      </w:r>
      <w:r w:rsidRPr="00771071">
        <w:rPr>
          <w:lang w:val="ru-RU"/>
        </w:rPr>
        <w:t xml:space="preserve"> остановленным многопоточным приложением</w:t>
      </w:r>
      <w:r w:rsidRPr="00771071">
        <w:rPr>
          <w:lang w:val="ru-RU"/>
        </w:rPr>
        <w:br/>
        <w:t xml:space="preserve">Конкретный вопрос: Сколько % </w:t>
      </w:r>
      <w:r>
        <w:t>CPU</w:t>
      </w:r>
      <w:r w:rsidRPr="00771071">
        <w:rPr>
          <w:lang w:val="ru-RU"/>
        </w:rPr>
        <w:t xml:space="preserve"> использует приложение после </w:t>
      </w:r>
      <w:r>
        <w:t>Ctrl</w:t>
      </w:r>
      <w:r w:rsidRPr="00771071">
        <w:rPr>
          <w:lang w:val="ru-RU"/>
        </w:rPr>
        <w:t>+</w:t>
      </w:r>
      <w:r>
        <w:t>Z</w:t>
      </w:r>
      <w:r w:rsidRPr="00771071">
        <w:rPr>
          <w:lang w:val="ru-RU"/>
        </w:rPr>
        <w:t>?</w:t>
      </w:r>
      <w:r w:rsidRPr="00771071">
        <w:rPr>
          <w:lang w:val="ru-RU"/>
        </w:rPr>
        <w:br/>
        <w:t xml:space="preserve">Правильный ответ: 0% </w:t>
      </w:r>
      <w:r>
        <w:t>CPU</w:t>
      </w:r>
      <w:r w:rsidRPr="00771071">
        <w:rPr>
          <w:lang w:val="ru-RU"/>
        </w:rPr>
        <w:br/>
      </w:r>
      <w:r w:rsidRPr="00771071">
        <w:rPr>
          <w:lang w:val="ru-RU"/>
        </w:rPr>
        <w:lastRenderedPageBreak/>
        <w:t>Вывод: Остановленные процессы не потребляют процессорное время.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1CD992F1" wp14:editId="7ED6B382">
            <wp:extent cx="4276725" cy="2552700"/>
            <wp:effectExtent l="0" t="0" r="0" b="0"/>
            <wp:docPr id="4413161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8F53C" w14:textId="15527E72" w:rsidR="00B4636D" w:rsidRPr="00771071" w:rsidRDefault="00000000">
      <w:pPr>
        <w:numPr>
          <w:ilvl w:val="0"/>
          <w:numId w:val="4"/>
        </w:numPr>
        <w:rPr>
          <w:lang w:val="ru-RU"/>
        </w:rPr>
      </w:pPr>
      <w:r w:rsidRPr="00771071">
        <w:rPr>
          <w:lang w:val="ru-RU"/>
        </w:rPr>
        <w:t>Суть задания: Потребление памяти остановленным процессом</w:t>
      </w:r>
      <w:r w:rsidRPr="00771071">
        <w:rPr>
          <w:lang w:val="ru-RU"/>
        </w:rPr>
        <w:br/>
        <w:t xml:space="preserve">Конкретный вопрос: Сколько памяти занимает приложение после </w:t>
      </w:r>
      <w:r>
        <w:t>Ctrl</w:t>
      </w:r>
      <w:r w:rsidRPr="00771071">
        <w:rPr>
          <w:lang w:val="ru-RU"/>
        </w:rPr>
        <w:t>+</w:t>
      </w:r>
      <w:r>
        <w:t>Z</w:t>
      </w:r>
      <w:r w:rsidRPr="00771071">
        <w:rPr>
          <w:lang w:val="ru-RU"/>
        </w:rPr>
        <w:t>?</w:t>
      </w:r>
      <w:r w:rsidRPr="00771071">
        <w:rPr>
          <w:lang w:val="ru-RU"/>
        </w:rPr>
        <w:br/>
        <w:t>Правильный ответ: Столько, сколько оно потребляло в момент остановки</w:t>
      </w:r>
      <w:r w:rsidRPr="00771071">
        <w:rPr>
          <w:lang w:val="ru-RU"/>
        </w:rPr>
        <w:br/>
        <w:t>Вывод: Остановка не освобождает выделенную память.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01D28ED2" wp14:editId="7D5DDF75">
            <wp:extent cx="4286250" cy="2543175"/>
            <wp:effectExtent l="0" t="0" r="0" b="0"/>
            <wp:docPr id="109260982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4DE68" w14:textId="77777777" w:rsidR="00B4636D" w:rsidRDefault="00000000">
      <w:r>
        <w:pict w14:anchorId="653E854A">
          <v:rect id="_x0000_i1030" style="width:470.3pt;height:1.5pt" o:hrstd="t" o:hr="t" fillcolor="gray" stroked="f">
            <v:path strokeok="f"/>
          </v:rect>
        </w:pict>
      </w:r>
    </w:p>
    <w:p w14:paraId="612523EE" w14:textId="77777777" w:rsidR="00B4636D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2.6 Менеджер терминала tmux</w:t>
      </w:r>
    </w:p>
    <w:p w14:paraId="68E04DBB" w14:textId="1DC8092B" w:rsidR="00B4636D" w:rsidRPr="00771071" w:rsidRDefault="00000000">
      <w:pPr>
        <w:numPr>
          <w:ilvl w:val="0"/>
          <w:numId w:val="5"/>
        </w:numPr>
        <w:rPr>
          <w:lang w:val="ru-RU"/>
        </w:rPr>
      </w:pPr>
      <w:r w:rsidRPr="00771071">
        <w:rPr>
          <w:lang w:val="ru-RU"/>
        </w:rPr>
        <w:t xml:space="preserve">Суть задания: Поведение приостановленного процесса при вызове </w:t>
      </w:r>
      <w:r>
        <w:t>fg</w:t>
      </w:r>
      <w:r w:rsidRPr="00771071">
        <w:rPr>
          <w:lang w:val="ru-RU"/>
        </w:rPr>
        <w:t xml:space="preserve"> в другой вкладке терминала</w:t>
      </w:r>
      <w:r w:rsidRPr="00771071">
        <w:rPr>
          <w:lang w:val="ru-RU"/>
        </w:rPr>
        <w:br/>
        <w:t xml:space="preserve">Конкретный вопрос: Что произойдет при вызове </w:t>
      </w:r>
      <w:r>
        <w:t>fg</w:t>
      </w:r>
      <w:r w:rsidRPr="00771071">
        <w:rPr>
          <w:lang w:val="ru-RU"/>
        </w:rPr>
        <w:t xml:space="preserve"> в другой вкладке?</w:t>
      </w:r>
      <w:r w:rsidRPr="00771071">
        <w:rPr>
          <w:lang w:val="ru-RU"/>
        </w:rPr>
        <w:br/>
        <w:t xml:space="preserve">Правильный ответ: Терминал сообщит, что нет процесса для запуска в </w:t>
      </w:r>
      <w:r>
        <w:t>fg</w:t>
      </w:r>
      <w:r w:rsidRPr="00771071">
        <w:rPr>
          <w:lang w:val="ru-RU"/>
        </w:rPr>
        <w:br/>
      </w:r>
      <w:r w:rsidRPr="00771071">
        <w:rPr>
          <w:lang w:val="ru-RU"/>
        </w:rPr>
        <w:lastRenderedPageBreak/>
        <w:t>Вывод: У каждой вкладки терминала свой набор процессов.</w:t>
      </w:r>
      <w:r w:rsidRPr="00771071">
        <w:rPr>
          <w:lang w:val="ru-RU"/>
        </w:rPr>
        <w:br/>
      </w:r>
      <w:r w:rsidR="00771071">
        <w:rPr>
          <w:noProof/>
          <w:lang w:val="ru-RU"/>
        </w:rPr>
        <w:drawing>
          <wp:inline distT="0" distB="0" distL="0" distR="0" wp14:anchorId="1AE26779" wp14:editId="006E2D2F">
            <wp:extent cx="3714750" cy="2581275"/>
            <wp:effectExtent l="0" t="0" r="0" b="0"/>
            <wp:docPr id="69454832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6D7E0" w14:textId="0B5F5FF2" w:rsidR="00B4636D" w:rsidRPr="00771071" w:rsidRDefault="00000000" w:rsidP="00771071">
      <w:pPr>
        <w:numPr>
          <w:ilvl w:val="0"/>
          <w:numId w:val="5"/>
        </w:numPr>
        <w:rPr>
          <w:lang w:val="ru-RU"/>
        </w:rPr>
      </w:pPr>
      <w:r w:rsidRPr="00771071">
        <w:rPr>
          <w:lang w:val="ru-RU"/>
        </w:rPr>
        <w:t xml:space="preserve">Суть задания: Поведение </w:t>
      </w:r>
      <w:r>
        <w:t>tmux</w:t>
      </w:r>
      <w:r w:rsidRPr="00771071">
        <w:rPr>
          <w:lang w:val="ru-RU"/>
        </w:rPr>
        <w:t xml:space="preserve"> при выполнении </w:t>
      </w:r>
      <w:r>
        <w:t>exit</w:t>
      </w:r>
      <w:r w:rsidRPr="00771071">
        <w:rPr>
          <w:lang w:val="ru-RU"/>
        </w:rPr>
        <w:t xml:space="preserve"> в последней вкладке</w:t>
      </w:r>
      <w:r w:rsidRPr="00771071">
        <w:rPr>
          <w:lang w:val="ru-RU"/>
        </w:rPr>
        <w:br/>
        <w:t xml:space="preserve">Конкретный вопрос: Что произойдет при </w:t>
      </w:r>
      <w:r>
        <w:t>exit</w:t>
      </w:r>
      <w:r w:rsidRPr="00771071">
        <w:rPr>
          <w:lang w:val="ru-RU"/>
        </w:rPr>
        <w:t xml:space="preserve"> в последней вкладке </w:t>
      </w:r>
      <w:r>
        <w:t>tmux</w:t>
      </w:r>
      <w:r w:rsidRPr="00771071">
        <w:rPr>
          <w:lang w:val="ru-RU"/>
        </w:rPr>
        <w:t>?</w:t>
      </w:r>
      <w:r w:rsidRPr="00771071">
        <w:rPr>
          <w:lang w:val="ru-RU"/>
        </w:rPr>
        <w:br/>
        <w:t xml:space="preserve">Правильный ответ: </w:t>
      </w:r>
      <w:r>
        <w:t>tmux</w:t>
      </w:r>
      <w:r w:rsidRPr="00771071">
        <w:rPr>
          <w:lang w:val="ru-RU"/>
        </w:rPr>
        <w:t xml:space="preserve"> завершит работу</w:t>
      </w:r>
      <w:r w:rsidRPr="00771071">
        <w:rPr>
          <w:lang w:val="ru-RU"/>
        </w:rPr>
        <w:br/>
        <w:t xml:space="preserve">Вывод: Закрытие последней вкладки завершает </w:t>
      </w:r>
      <w:r>
        <w:t>tmux</w:t>
      </w:r>
      <w:r w:rsidRPr="00771071">
        <w:rPr>
          <w:lang w:val="ru-RU"/>
        </w:rPr>
        <w:t>-сессию.</w:t>
      </w:r>
      <w:r w:rsidRPr="00771071">
        <w:rPr>
          <w:lang w:val="ru-RU"/>
        </w:rPr>
        <w:br/>
      </w:r>
      <w:r w:rsidR="00771071">
        <w:rPr>
          <w:noProof/>
        </w:rPr>
        <w:drawing>
          <wp:inline distT="0" distB="0" distL="0" distR="0" wp14:anchorId="69A35A6F" wp14:editId="222BF4E9">
            <wp:extent cx="3657600" cy="2238375"/>
            <wp:effectExtent l="0" t="0" r="0" b="0"/>
            <wp:docPr id="53375205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641FC7B" w14:textId="138B2827" w:rsidR="00B4636D" w:rsidRPr="00771071" w:rsidRDefault="00B4636D" w:rsidP="00771071">
      <w:pPr>
        <w:ind w:left="360"/>
        <w:rPr>
          <w:lang w:val="ru-RU"/>
        </w:rPr>
      </w:pPr>
    </w:p>
    <w:sectPr w:rsidR="00B4636D" w:rsidRPr="00771071">
      <w:pgSz w:w="12240" w:h="15840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52049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604DE">
      <w:start w:val="1"/>
      <w:numFmt w:val="decimal"/>
      <w:lvlText w:val=""/>
      <w:lvlJc w:val="left"/>
    </w:lvl>
    <w:lvl w:ilvl="2" w:tplc="26F62A18">
      <w:start w:val="1"/>
      <w:numFmt w:val="decimal"/>
      <w:lvlText w:val=""/>
      <w:lvlJc w:val="left"/>
    </w:lvl>
    <w:lvl w:ilvl="3" w:tplc="3C60BAEE">
      <w:start w:val="1"/>
      <w:numFmt w:val="decimal"/>
      <w:lvlText w:val=""/>
      <w:lvlJc w:val="left"/>
    </w:lvl>
    <w:lvl w:ilvl="4" w:tplc="AC827CA2">
      <w:start w:val="1"/>
      <w:numFmt w:val="decimal"/>
      <w:lvlText w:val=""/>
      <w:lvlJc w:val="left"/>
    </w:lvl>
    <w:lvl w:ilvl="5" w:tplc="F22AE1B2">
      <w:start w:val="1"/>
      <w:numFmt w:val="decimal"/>
      <w:lvlText w:val=""/>
      <w:lvlJc w:val="left"/>
    </w:lvl>
    <w:lvl w:ilvl="6" w:tplc="EA50C7B6">
      <w:start w:val="1"/>
      <w:numFmt w:val="decimal"/>
      <w:lvlText w:val=""/>
      <w:lvlJc w:val="left"/>
    </w:lvl>
    <w:lvl w:ilvl="7" w:tplc="30408C62">
      <w:start w:val="1"/>
      <w:numFmt w:val="decimal"/>
      <w:lvlText w:val=""/>
      <w:lvlJc w:val="left"/>
    </w:lvl>
    <w:lvl w:ilvl="8" w:tplc="128E4140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0E3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2D49E">
      <w:start w:val="1"/>
      <w:numFmt w:val="decimal"/>
      <w:lvlText w:val=""/>
      <w:lvlJc w:val="left"/>
    </w:lvl>
    <w:lvl w:ilvl="2" w:tplc="5F34DAAC">
      <w:start w:val="1"/>
      <w:numFmt w:val="decimal"/>
      <w:lvlText w:val=""/>
      <w:lvlJc w:val="left"/>
    </w:lvl>
    <w:lvl w:ilvl="3" w:tplc="7870C94C">
      <w:start w:val="1"/>
      <w:numFmt w:val="decimal"/>
      <w:lvlText w:val=""/>
      <w:lvlJc w:val="left"/>
    </w:lvl>
    <w:lvl w:ilvl="4" w:tplc="09963A8E">
      <w:start w:val="1"/>
      <w:numFmt w:val="decimal"/>
      <w:lvlText w:val=""/>
      <w:lvlJc w:val="left"/>
    </w:lvl>
    <w:lvl w:ilvl="5" w:tplc="A8483DE0">
      <w:start w:val="1"/>
      <w:numFmt w:val="decimal"/>
      <w:lvlText w:val=""/>
      <w:lvlJc w:val="left"/>
    </w:lvl>
    <w:lvl w:ilvl="6" w:tplc="1E620AF0">
      <w:start w:val="1"/>
      <w:numFmt w:val="decimal"/>
      <w:lvlText w:val=""/>
      <w:lvlJc w:val="left"/>
    </w:lvl>
    <w:lvl w:ilvl="7" w:tplc="FE9A1D62">
      <w:start w:val="1"/>
      <w:numFmt w:val="decimal"/>
      <w:lvlText w:val=""/>
      <w:lvlJc w:val="left"/>
    </w:lvl>
    <w:lvl w:ilvl="8" w:tplc="B61A9B68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8854A2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BC7BA4">
      <w:start w:val="1"/>
      <w:numFmt w:val="decimal"/>
      <w:lvlText w:val=""/>
      <w:lvlJc w:val="left"/>
    </w:lvl>
    <w:lvl w:ilvl="2" w:tplc="D89097D2">
      <w:start w:val="1"/>
      <w:numFmt w:val="decimal"/>
      <w:lvlText w:val=""/>
      <w:lvlJc w:val="left"/>
    </w:lvl>
    <w:lvl w:ilvl="3" w:tplc="F6C80550">
      <w:start w:val="1"/>
      <w:numFmt w:val="decimal"/>
      <w:lvlText w:val=""/>
      <w:lvlJc w:val="left"/>
    </w:lvl>
    <w:lvl w:ilvl="4" w:tplc="51FCBF2E">
      <w:start w:val="1"/>
      <w:numFmt w:val="decimal"/>
      <w:lvlText w:val=""/>
      <w:lvlJc w:val="left"/>
    </w:lvl>
    <w:lvl w:ilvl="5" w:tplc="C922D25C">
      <w:start w:val="1"/>
      <w:numFmt w:val="decimal"/>
      <w:lvlText w:val=""/>
      <w:lvlJc w:val="left"/>
    </w:lvl>
    <w:lvl w:ilvl="6" w:tplc="D48A2EA2">
      <w:start w:val="1"/>
      <w:numFmt w:val="decimal"/>
      <w:lvlText w:val=""/>
      <w:lvlJc w:val="left"/>
    </w:lvl>
    <w:lvl w:ilvl="7" w:tplc="6FD47848">
      <w:start w:val="1"/>
      <w:numFmt w:val="decimal"/>
      <w:lvlText w:val=""/>
      <w:lvlJc w:val="left"/>
    </w:lvl>
    <w:lvl w:ilvl="8" w:tplc="C50AB2C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797617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425AE4">
      <w:start w:val="1"/>
      <w:numFmt w:val="decimal"/>
      <w:lvlText w:val=""/>
      <w:lvlJc w:val="left"/>
    </w:lvl>
    <w:lvl w:ilvl="2" w:tplc="526AFB70">
      <w:start w:val="1"/>
      <w:numFmt w:val="decimal"/>
      <w:lvlText w:val=""/>
      <w:lvlJc w:val="left"/>
    </w:lvl>
    <w:lvl w:ilvl="3" w:tplc="BCF6B052">
      <w:start w:val="1"/>
      <w:numFmt w:val="decimal"/>
      <w:lvlText w:val=""/>
      <w:lvlJc w:val="left"/>
    </w:lvl>
    <w:lvl w:ilvl="4" w:tplc="CC42B936">
      <w:start w:val="1"/>
      <w:numFmt w:val="decimal"/>
      <w:lvlText w:val=""/>
      <w:lvlJc w:val="left"/>
    </w:lvl>
    <w:lvl w:ilvl="5" w:tplc="E9EA6F4A">
      <w:start w:val="1"/>
      <w:numFmt w:val="decimal"/>
      <w:lvlText w:val=""/>
      <w:lvlJc w:val="left"/>
    </w:lvl>
    <w:lvl w:ilvl="6" w:tplc="E252E180">
      <w:start w:val="1"/>
      <w:numFmt w:val="decimal"/>
      <w:lvlText w:val=""/>
      <w:lvlJc w:val="left"/>
    </w:lvl>
    <w:lvl w:ilvl="7" w:tplc="741E4518">
      <w:start w:val="1"/>
      <w:numFmt w:val="decimal"/>
      <w:lvlText w:val=""/>
      <w:lvlJc w:val="left"/>
    </w:lvl>
    <w:lvl w:ilvl="8" w:tplc="3D544CEE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7BC48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E01B10">
      <w:start w:val="1"/>
      <w:numFmt w:val="decimal"/>
      <w:lvlText w:val=""/>
      <w:lvlJc w:val="left"/>
    </w:lvl>
    <w:lvl w:ilvl="2" w:tplc="9BBACF4E">
      <w:start w:val="1"/>
      <w:numFmt w:val="decimal"/>
      <w:lvlText w:val=""/>
      <w:lvlJc w:val="left"/>
    </w:lvl>
    <w:lvl w:ilvl="3" w:tplc="6B8C4242">
      <w:start w:val="1"/>
      <w:numFmt w:val="decimal"/>
      <w:lvlText w:val=""/>
      <w:lvlJc w:val="left"/>
    </w:lvl>
    <w:lvl w:ilvl="4" w:tplc="58C868B0">
      <w:start w:val="1"/>
      <w:numFmt w:val="decimal"/>
      <w:lvlText w:val=""/>
      <w:lvlJc w:val="left"/>
    </w:lvl>
    <w:lvl w:ilvl="5" w:tplc="B290EA50">
      <w:start w:val="1"/>
      <w:numFmt w:val="decimal"/>
      <w:lvlText w:val=""/>
      <w:lvlJc w:val="left"/>
    </w:lvl>
    <w:lvl w:ilvl="6" w:tplc="AB7AF9EE">
      <w:start w:val="1"/>
      <w:numFmt w:val="decimal"/>
      <w:lvlText w:val=""/>
      <w:lvlJc w:val="left"/>
    </w:lvl>
    <w:lvl w:ilvl="7" w:tplc="E9E6DA14">
      <w:start w:val="1"/>
      <w:numFmt w:val="decimal"/>
      <w:lvlText w:val=""/>
      <w:lvlJc w:val="left"/>
    </w:lvl>
    <w:lvl w:ilvl="8" w:tplc="EB3ACBF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CC50B2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E4CB4">
      <w:start w:val="1"/>
      <w:numFmt w:val="decimal"/>
      <w:lvlText w:val=""/>
      <w:lvlJc w:val="left"/>
    </w:lvl>
    <w:lvl w:ilvl="2" w:tplc="F836D2E6">
      <w:start w:val="1"/>
      <w:numFmt w:val="decimal"/>
      <w:lvlText w:val=""/>
      <w:lvlJc w:val="left"/>
    </w:lvl>
    <w:lvl w:ilvl="3" w:tplc="6F4C2734">
      <w:start w:val="1"/>
      <w:numFmt w:val="decimal"/>
      <w:lvlText w:val=""/>
      <w:lvlJc w:val="left"/>
    </w:lvl>
    <w:lvl w:ilvl="4" w:tplc="7166BDFC">
      <w:start w:val="1"/>
      <w:numFmt w:val="decimal"/>
      <w:lvlText w:val=""/>
      <w:lvlJc w:val="left"/>
    </w:lvl>
    <w:lvl w:ilvl="5" w:tplc="EF52BB98">
      <w:start w:val="1"/>
      <w:numFmt w:val="decimal"/>
      <w:lvlText w:val=""/>
      <w:lvlJc w:val="left"/>
    </w:lvl>
    <w:lvl w:ilvl="6" w:tplc="531266EC">
      <w:start w:val="1"/>
      <w:numFmt w:val="decimal"/>
      <w:lvlText w:val=""/>
      <w:lvlJc w:val="left"/>
    </w:lvl>
    <w:lvl w:ilvl="7" w:tplc="E3BAFAD2">
      <w:start w:val="1"/>
      <w:numFmt w:val="decimal"/>
      <w:lvlText w:val=""/>
      <w:lvlJc w:val="left"/>
    </w:lvl>
    <w:lvl w:ilvl="8" w:tplc="E738EE4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8982C9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3E5A04">
      <w:start w:val="1"/>
      <w:numFmt w:val="decimal"/>
      <w:lvlText w:val=""/>
      <w:lvlJc w:val="left"/>
    </w:lvl>
    <w:lvl w:ilvl="2" w:tplc="D9F056EC">
      <w:start w:val="1"/>
      <w:numFmt w:val="decimal"/>
      <w:lvlText w:val=""/>
      <w:lvlJc w:val="left"/>
    </w:lvl>
    <w:lvl w:ilvl="3" w:tplc="0D3628DA">
      <w:start w:val="1"/>
      <w:numFmt w:val="decimal"/>
      <w:lvlText w:val=""/>
      <w:lvlJc w:val="left"/>
    </w:lvl>
    <w:lvl w:ilvl="4" w:tplc="7ED2B7E8">
      <w:start w:val="1"/>
      <w:numFmt w:val="decimal"/>
      <w:lvlText w:val=""/>
      <w:lvlJc w:val="left"/>
    </w:lvl>
    <w:lvl w:ilvl="5" w:tplc="AD26F534">
      <w:start w:val="1"/>
      <w:numFmt w:val="decimal"/>
      <w:lvlText w:val=""/>
      <w:lvlJc w:val="left"/>
    </w:lvl>
    <w:lvl w:ilvl="6" w:tplc="8AAEAC8A">
      <w:start w:val="1"/>
      <w:numFmt w:val="decimal"/>
      <w:lvlText w:val=""/>
      <w:lvlJc w:val="left"/>
    </w:lvl>
    <w:lvl w:ilvl="7" w:tplc="CA3AC740">
      <w:start w:val="1"/>
      <w:numFmt w:val="decimal"/>
      <w:lvlText w:val=""/>
      <w:lvlJc w:val="left"/>
    </w:lvl>
    <w:lvl w:ilvl="8" w:tplc="910878A2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EA22B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2888EA">
      <w:start w:val="1"/>
      <w:numFmt w:val="decimal"/>
      <w:lvlText w:val=""/>
      <w:lvlJc w:val="left"/>
    </w:lvl>
    <w:lvl w:ilvl="2" w:tplc="F0325F9E">
      <w:start w:val="1"/>
      <w:numFmt w:val="decimal"/>
      <w:lvlText w:val=""/>
      <w:lvlJc w:val="left"/>
    </w:lvl>
    <w:lvl w:ilvl="3" w:tplc="B8A8935E">
      <w:start w:val="1"/>
      <w:numFmt w:val="decimal"/>
      <w:lvlText w:val=""/>
      <w:lvlJc w:val="left"/>
    </w:lvl>
    <w:lvl w:ilvl="4" w:tplc="04A82508">
      <w:start w:val="1"/>
      <w:numFmt w:val="decimal"/>
      <w:lvlText w:val=""/>
      <w:lvlJc w:val="left"/>
    </w:lvl>
    <w:lvl w:ilvl="5" w:tplc="12B8914C">
      <w:start w:val="1"/>
      <w:numFmt w:val="decimal"/>
      <w:lvlText w:val=""/>
      <w:lvlJc w:val="left"/>
    </w:lvl>
    <w:lvl w:ilvl="6" w:tplc="8416B480">
      <w:start w:val="1"/>
      <w:numFmt w:val="decimal"/>
      <w:lvlText w:val=""/>
      <w:lvlJc w:val="left"/>
    </w:lvl>
    <w:lvl w:ilvl="7" w:tplc="21F40520">
      <w:start w:val="1"/>
      <w:numFmt w:val="decimal"/>
      <w:lvlText w:val=""/>
      <w:lvlJc w:val="left"/>
    </w:lvl>
    <w:lvl w:ilvl="8" w:tplc="D738FB04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1ADCD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46B28">
      <w:start w:val="1"/>
      <w:numFmt w:val="decimal"/>
      <w:lvlText w:val=""/>
      <w:lvlJc w:val="left"/>
    </w:lvl>
    <w:lvl w:ilvl="2" w:tplc="4A7A8E86">
      <w:start w:val="1"/>
      <w:numFmt w:val="decimal"/>
      <w:lvlText w:val=""/>
      <w:lvlJc w:val="left"/>
    </w:lvl>
    <w:lvl w:ilvl="3" w:tplc="2AB4B2D0">
      <w:start w:val="1"/>
      <w:numFmt w:val="decimal"/>
      <w:lvlText w:val=""/>
      <w:lvlJc w:val="left"/>
    </w:lvl>
    <w:lvl w:ilvl="4" w:tplc="771E34F2">
      <w:start w:val="1"/>
      <w:numFmt w:val="decimal"/>
      <w:lvlText w:val=""/>
      <w:lvlJc w:val="left"/>
    </w:lvl>
    <w:lvl w:ilvl="5" w:tplc="B2307616">
      <w:start w:val="1"/>
      <w:numFmt w:val="decimal"/>
      <w:lvlText w:val=""/>
      <w:lvlJc w:val="left"/>
    </w:lvl>
    <w:lvl w:ilvl="6" w:tplc="8E4EDD5E">
      <w:start w:val="1"/>
      <w:numFmt w:val="decimal"/>
      <w:lvlText w:val=""/>
      <w:lvlJc w:val="left"/>
    </w:lvl>
    <w:lvl w:ilvl="7" w:tplc="E56AB3E6">
      <w:start w:val="1"/>
      <w:numFmt w:val="decimal"/>
      <w:lvlText w:val=""/>
      <w:lvlJc w:val="left"/>
    </w:lvl>
    <w:lvl w:ilvl="8" w:tplc="20C8F638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AB9E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CE357E">
      <w:start w:val="1"/>
      <w:numFmt w:val="decimal"/>
      <w:lvlText w:val=""/>
      <w:lvlJc w:val="left"/>
    </w:lvl>
    <w:lvl w:ilvl="2" w:tplc="AE14C6C4">
      <w:start w:val="1"/>
      <w:numFmt w:val="decimal"/>
      <w:lvlText w:val=""/>
      <w:lvlJc w:val="left"/>
    </w:lvl>
    <w:lvl w:ilvl="3" w:tplc="CE3C90C2">
      <w:start w:val="1"/>
      <w:numFmt w:val="decimal"/>
      <w:lvlText w:val=""/>
      <w:lvlJc w:val="left"/>
    </w:lvl>
    <w:lvl w:ilvl="4" w:tplc="06822CB6">
      <w:start w:val="1"/>
      <w:numFmt w:val="decimal"/>
      <w:lvlText w:val=""/>
      <w:lvlJc w:val="left"/>
    </w:lvl>
    <w:lvl w:ilvl="5" w:tplc="C63A51C8">
      <w:start w:val="1"/>
      <w:numFmt w:val="decimal"/>
      <w:lvlText w:val=""/>
      <w:lvlJc w:val="left"/>
    </w:lvl>
    <w:lvl w:ilvl="6" w:tplc="F8AEAFBA">
      <w:start w:val="1"/>
      <w:numFmt w:val="decimal"/>
      <w:lvlText w:val=""/>
      <w:lvlJc w:val="left"/>
    </w:lvl>
    <w:lvl w:ilvl="7" w:tplc="FDDC9DC4">
      <w:start w:val="1"/>
      <w:numFmt w:val="decimal"/>
      <w:lvlText w:val=""/>
      <w:lvlJc w:val="left"/>
    </w:lvl>
    <w:lvl w:ilvl="8" w:tplc="043E2AA2">
      <w:start w:val="1"/>
      <w:numFmt w:val="decimal"/>
      <w:lvlText w:val=""/>
      <w:lvlJc w:val="left"/>
    </w:lvl>
  </w:abstractNum>
  <w:num w:numId="1" w16cid:durableId="1859854023">
    <w:abstractNumId w:val="0"/>
  </w:num>
  <w:num w:numId="2" w16cid:durableId="1660231578">
    <w:abstractNumId w:val="1"/>
  </w:num>
  <w:num w:numId="3" w16cid:durableId="723986829">
    <w:abstractNumId w:val="2"/>
  </w:num>
  <w:num w:numId="4" w16cid:durableId="1988629935">
    <w:abstractNumId w:val="3"/>
  </w:num>
  <w:num w:numId="5" w16cid:durableId="470367209">
    <w:abstractNumId w:val="4"/>
  </w:num>
  <w:num w:numId="6" w16cid:durableId="1413820849">
    <w:abstractNumId w:val="5"/>
  </w:num>
  <w:num w:numId="7" w16cid:durableId="1329794056">
    <w:abstractNumId w:val="6"/>
  </w:num>
  <w:num w:numId="8" w16cid:durableId="681706719">
    <w:abstractNumId w:val="7"/>
  </w:num>
  <w:num w:numId="9" w16cid:durableId="70007696">
    <w:abstractNumId w:val="8"/>
  </w:num>
  <w:num w:numId="10" w16cid:durableId="11016105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36D"/>
    <w:rsid w:val="001C36EB"/>
    <w:rsid w:val="00771071"/>
    <w:rsid w:val="008030C4"/>
    <w:rsid w:val="00A36ED8"/>
    <w:rsid w:val="00B4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304C2"/>
  <w15:docId w15:val="{AE116585-11BA-45CE-AC0C-D1BF9982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Смольняков</cp:lastModifiedBy>
  <cp:revision>2</cp:revision>
  <dcterms:created xsi:type="dcterms:W3CDTF">2025-05-17T19:47:00Z</dcterms:created>
  <dcterms:modified xsi:type="dcterms:W3CDTF">2025-05-17T20:53:00Z</dcterms:modified>
</cp:coreProperties>
</file>